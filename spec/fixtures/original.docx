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docProps/custom.xml" ContentType="application/vnd.openxmlformats-officedocument.custom-propertie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ackground w:color="FFFFFF"/>
  <w:body>
    <w:tbl>
      <w:tblPr>
        <w:tblW w:w="9720" w:type="dxa"/>
        <w:tblInd w:w="18" w:type="dxa"/>
        <w:tblLayout w:type="fixed"/>
        <w:tblLook w:val="0000"/>
      </w:tblPr>
      <w:tblGrid>
        <w:gridCol w:w="7432"/>
        <w:gridCol w:w="2288"/>
      </w:tblGrid>
      <w:tr w:rsidR="006919AF" w:rsidRPr="00E92F10" w:rsidTr="004A701A">
        <w:trPr>
          <w:trHeight w:val="810"/>
        </w:trPr>
        <w:tc>
          <w:tcPr>
            <w:tcW w:w="7432" w:type="dxa"/>
          </w:tcPr>
          <w:p w:rsidR="00A200D6" w:rsidRPr="00A200D6" w:rsidRDefault="00406257" w:rsidP="00EA7BF6">
            <w:pPr>
              <w:pStyle w:val="Title"/>
              <w:tabs>
                <w:tab w:val="left" w:pos="5760"/>
              </w:tabs>
              <w:ind w:right="0"/>
              <w:jc w:val="both"/>
              <w:rPr>
                <w:lang w:val="sv-SE"/>
              </w:rPr>
            </w:pPr>
            <w:r>
              <w:t>Surendra Singh Goud</w:t>
            </w:r>
            <w:r w:rsidR="00A200D6" w:rsidRPr="00A200D6">
              <w:rPr>
                <w:lang w:val="sv-SE"/>
              </w:rPr>
              <w:t xml:space="preserve"> </w:t>
            </w:r>
          </w:p>
          <w:p w:rsidR="00674220" w:rsidRPr="009E1CD6" w:rsidRDefault="006C532B" w:rsidP="00A50685">
            <w:pPr>
              <w:pStyle w:val="Title"/>
              <w:tabs>
                <w:tab w:val="left" w:pos="5760"/>
              </w:tabs>
              <w:ind w:right="-180"/>
              <w:jc w:val="both"/>
              <w:rPr>
                <w:lang w:val="sv-SE"/>
              </w:rPr>
            </w:pPr>
            <w:r w:rsidRPr="00E92F10">
              <w:rPr>
                <w:lang w:val="sv-SE"/>
              </w:rPr>
              <w:t xml:space="preserve">Email id: </w:t>
            </w:r>
            <w:hyperlink r:id="rId7" w:history="1">
              <w:r w:rsidR="00406257" w:rsidRPr="00077959">
                <w:rPr>
                  <w:rStyle w:val="Hyperlink"/>
                  <w:lang w:val="sv-SE"/>
                </w:rPr>
                <w:t>surendragoud2009@gmail.com</w:t>
              </w:r>
            </w:hyperlink>
          </w:p>
          <w:p w:rsidR="00F21B08" w:rsidRDefault="00674220" w:rsidP="00F21B08">
            <w:pPr>
              <w:pStyle w:val="Title"/>
              <w:tabs>
                <w:tab w:val="left" w:pos="5760"/>
              </w:tabs>
              <w:ind w:right="-180"/>
              <w:jc w:val="both"/>
              <w:rPr>
                <w:b w:val="0"/>
                <w:lang w:val="en-GB"/>
              </w:rPr>
            </w:pPr>
            <w:r w:rsidRPr="00E92F10">
              <w:rPr>
                <w:lang w:val="en-GB"/>
              </w:rPr>
              <w:t>Address:</w:t>
            </w:r>
            <w:r w:rsidRPr="00E92F10">
              <w:rPr>
                <w:b w:val="0"/>
                <w:lang w:val="en-GB"/>
              </w:rPr>
              <w:t xml:space="preserve"> </w:t>
            </w:r>
            <w:r w:rsidR="00406257">
              <w:rPr>
                <w:b w:val="0"/>
                <w:lang w:val="en-GB"/>
              </w:rPr>
              <w:t>Sneh</w:t>
            </w:r>
            <w:r w:rsidR="00F21B08">
              <w:rPr>
                <w:b w:val="0"/>
                <w:lang w:val="en-GB"/>
              </w:rPr>
              <w:t xml:space="preserve"> Nagar, </w:t>
            </w:r>
          </w:p>
          <w:p w:rsidR="005E2B03" w:rsidRPr="007A79B8" w:rsidRDefault="00406257" w:rsidP="00F21B08">
            <w:pPr>
              <w:pStyle w:val="Title"/>
              <w:tabs>
                <w:tab w:val="left" w:pos="5760"/>
              </w:tabs>
              <w:ind w:right="-180"/>
              <w:jc w:val="both"/>
              <w:rPr>
                <w:b w:val="0"/>
                <w:lang w:val="en-GB"/>
              </w:rPr>
            </w:pPr>
            <w:r>
              <w:rPr>
                <w:b w:val="0"/>
                <w:lang w:val="en-GB"/>
              </w:rPr>
              <w:t>Near Sapna Sangita Road , Indore</w:t>
            </w:r>
            <w:r w:rsidR="00F21B08">
              <w:rPr>
                <w:b w:val="0"/>
                <w:lang w:val="en-GB"/>
              </w:rPr>
              <w:t xml:space="preserve"> </w:t>
            </w:r>
            <w:r w:rsidR="00CF7C05">
              <w:rPr>
                <w:b w:val="0"/>
                <w:lang w:val="en-GB"/>
              </w:rPr>
              <w:t>–</w:t>
            </w:r>
            <w:r w:rsidR="00F21B08">
              <w:rPr>
                <w:b w:val="0"/>
                <w:lang w:val="en-GB"/>
              </w:rPr>
              <w:t xml:space="preserve"> </w:t>
            </w:r>
            <w:r>
              <w:rPr>
                <w:b w:val="0"/>
                <w:lang w:val="en-GB"/>
              </w:rPr>
              <w:t>452001</w:t>
            </w:r>
          </w:p>
        </w:tc>
        <w:tc>
          <w:tcPr>
            <w:tcW w:w="2288" w:type="dxa"/>
          </w:tcPr>
          <w:p w:rsidR="00A200D6" w:rsidRDefault="00A200D6" w:rsidP="00A50685">
            <w:pPr>
              <w:pStyle w:val="NoSpacing"/>
              <w:snapToGrid w:val="0"/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5E2B03" w:rsidRDefault="00695611" w:rsidP="009B007F">
            <w:pPr>
              <w:pStyle w:val="NoSpacing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Contact No.</w:t>
            </w:r>
          </w:p>
          <w:p w:rsidR="006919AF" w:rsidRPr="0058379A" w:rsidRDefault="0058379A" w:rsidP="00A50685">
            <w:pPr>
              <w:pStyle w:val="NoSpacing"/>
              <w:snapToGrid w:val="0"/>
              <w:rPr>
                <w:rFonts w:ascii="Times New Roman" w:hAnsi="Times New Roman" w:cs="Times New Roman"/>
                <w:sz w:val="24"/>
                <w:szCs w:val="24"/>
              </w:rPr>
            </w:pPr>
            <w:r w:rsidRPr="00E92F10">
              <w:rPr>
                <w:rFonts w:ascii="Times New Roman" w:hAnsi="Times New Roman" w:cs="Times New Roman"/>
                <w:sz w:val="24"/>
                <w:szCs w:val="24"/>
              </w:rPr>
              <w:t>+91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-</w:t>
            </w:r>
            <w:r w:rsidRPr="00E92F10"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="00406257">
              <w:rPr>
                <w:rFonts w:ascii="Times New Roman" w:hAnsi="Times New Roman" w:cs="Times New Roman"/>
                <w:sz w:val="24"/>
                <w:szCs w:val="24"/>
              </w:rPr>
              <w:t>826372592</w:t>
            </w:r>
          </w:p>
        </w:tc>
      </w:tr>
    </w:tbl>
    <w:p w:rsidR="005D079D" w:rsidRDefault="00B07B5F" w:rsidP="005D079D">
      <w:pPr>
        <w:pStyle w:val="NoSpacing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noProof/>
          <w:sz w:val="24"/>
          <w:szCs w:val="24"/>
          <w:lang w:eastAsia="en-US"/>
        </w:rPr>
        <w:pict>
          <v:line id="_x0000_s1033" style="position:absolute;z-index:251657728;mso-position-horizontal-relative:text;mso-position-vertical-relative:text" from="-18pt,2.55pt" to="486pt,2.55pt" strokeweight="1.5pt"/>
        </w:pict>
      </w:r>
    </w:p>
    <w:p w:rsidR="00655552" w:rsidRDefault="005D079D" w:rsidP="0084157D">
      <w:pPr>
        <w:pStyle w:val="NoSpacing"/>
        <w:spacing w:before="120" w:after="120"/>
        <w:rPr>
          <w:rFonts w:ascii="Times New Roman" w:hAnsi="Times New Roman" w:cs="Times New Roman"/>
          <w:b/>
          <w:sz w:val="24"/>
          <w:szCs w:val="24"/>
        </w:rPr>
      </w:pPr>
      <w:r w:rsidRPr="001806DD">
        <w:rPr>
          <w:rFonts w:ascii="Times New Roman" w:hAnsi="Times New Roman" w:cs="Times New Roman"/>
          <w:b/>
          <w:sz w:val="24"/>
          <w:szCs w:val="24"/>
          <w:u w:val="single"/>
        </w:rPr>
        <w:t>OBJECTIVE</w:t>
      </w:r>
      <w:r w:rsidRPr="005D079D">
        <w:rPr>
          <w:rFonts w:ascii="Times New Roman" w:hAnsi="Times New Roman" w:cs="Times New Roman"/>
          <w:b/>
          <w:sz w:val="24"/>
          <w:szCs w:val="24"/>
        </w:rPr>
        <w:t>:-</w:t>
      </w:r>
    </w:p>
    <w:p w:rsidR="00406257" w:rsidRPr="001C2ABD" w:rsidRDefault="00406257" w:rsidP="00667686">
      <w:pPr>
        <w:pStyle w:val="NoSpacing"/>
        <w:rPr>
          <w:rFonts w:ascii="Times New Roman" w:hAnsi="Times New Roman" w:cs="Times New Roman"/>
          <w:sz w:val="24"/>
          <w:szCs w:val="24"/>
        </w:rPr>
      </w:pPr>
      <w:r w:rsidRPr="001C2ABD">
        <w:rPr>
          <w:rFonts w:ascii="Times New Roman" w:hAnsi="Times New Roman" w:cs="Times New Roman"/>
          <w:sz w:val="24"/>
          <w:szCs w:val="24"/>
        </w:rPr>
        <w:t>To work in a challenging and dynamic environment, to keep adding value to myself and</w:t>
      </w:r>
      <w:r w:rsidR="001C2ABD" w:rsidRPr="001C2ABD">
        <w:rPr>
          <w:rFonts w:ascii="Times New Roman" w:hAnsi="Times New Roman" w:cs="Times New Roman"/>
          <w:sz w:val="24"/>
          <w:szCs w:val="24"/>
        </w:rPr>
        <w:t xml:space="preserve"> </w:t>
      </w:r>
      <w:r w:rsidRPr="001C2ABD">
        <w:rPr>
          <w:rFonts w:ascii="Times New Roman" w:hAnsi="Times New Roman" w:cs="Times New Roman"/>
          <w:sz w:val="24"/>
          <w:szCs w:val="24"/>
        </w:rPr>
        <w:t xml:space="preserve">simultaneously </w:t>
      </w:r>
      <w:r w:rsidR="001C2ABD" w:rsidRPr="001C2ABD">
        <w:rPr>
          <w:rFonts w:ascii="Times New Roman" w:hAnsi="Times New Roman" w:cs="Times New Roman"/>
          <w:sz w:val="24"/>
          <w:szCs w:val="24"/>
        </w:rPr>
        <w:t>c</w:t>
      </w:r>
      <w:r w:rsidRPr="001C2ABD">
        <w:rPr>
          <w:rFonts w:ascii="Times New Roman" w:hAnsi="Times New Roman" w:cs="Times New Roman"/>
          <w:sz w:val="24"/>
          <w:szCs w:val="24"/>
        </w:rPr>
        <w:t xml:space="preserve">ontribute to the growth and success of organization.    </w:t>
      </w:r>
    </w:p>
    <w:p w:rsidR="00E11BEC" w:rsidRDefault="00E11BEC" w:rsidP="00033EDD">
      <w:pPr>
        <w:pStyle w:val="NoSpacing"/>
        <w:spacing w:before="120" w:after="24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EXPERIENCE</w:t>
      </w:r>
      <w:r w:rsidRPr="00E11BEC">
        <w:rPr>
          <w:rFonts w:ascii="Times New Roman" w:hAnsi="Times New Roman" w:cs="Times New Roman"/>
          <w:b/>
          <w:sz w:val="24"/>
          <w:szCs w:val="24"/>
        </w:rPr>
        <w:t>:-</w:t>
      </w:r>
    </w:p>
    <w:p w:rsidR="00E11BEC" w:rsidRPr="00E11BEC" w:rsidRDefault="00E11BEC" w:rsidP="00033EDD">
      <w:pPr>
        <w:pStyle w:val="NoSpacing"/>
        <w:spacing w:before="120" w:after="24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 w:rsidRPr="00E11BEC">
        <w:rPr>
          <w:rFonts w:ascii="Times New Roman" w:hAnsi="Times New Roman" w:cs="Times New Roman"/>
          <w:sz w:val="24"/>
          <w:szCs w:val="24"/>
        </w:rPr>
        <w:t xml:space="preserve">I </w:t>
      </w:r>
      <w:r>
        <w:rPr>
          <w:rFonts w:ascii="Times New Roman" w:hAnsi="Times New Roman" w:cs="Times New Roman"/>
          <w:sz w:val="24"/>
          <w:szCs w:val="24"/>
        </w:rPr>
        <w:t>have 3 month experience in</w:t>
      </w:r>
      <w:r w:rsidR="009204FC">
        <w:rPr>
          <w:rFonts w:ascii="Times New Roman" w:hAnsi="Times New Roman" w:cs="Times New Roman"/>
          <w:sz w:val="24"/>
          <w:szCs w:val="24"/>
        </w:rPr>
        <w:t xml:space="preserve"> ROR at Newtechfusion Solution.  </w:t>
      </w:r>
      <w:r>
        <w:rPr>
          <w:rFonts w:ascii="Times New Roman" w:hAnsi="Times New Roman" w:cs="Times New Roman"/>
          <w:sz w:val="24"/>
          <w:szCs w:val="24"/>
        </w:rPr>
        <w:t xml:space="preserve">  </w:t>
      </w:r>
      <w:r w:rsidRPr="00E11BEC">
        <w:rPr>
          <w:rFonts w:ascii="Times New Roman" w:hAnsi="Times New Roman" w:cs="Times New Roman"/>
          <w:b/>
          <w:sz w:val="24"/>
          <w:szCs w:val="24"/>
          <w:u w:val="single"/>
        </w:rPr>
        <w:t xml:space="preserve">  </w:t>
      </w:r>
    </w:p>
    <w:p w:rsidR="006321D3" w:rsidRPr="005D079D" w:rsidRDefault="006321D3" w:rsidP="00033EDD">
      <w:pPr>
        <w:pStyle w:val="NoSpacing"/>
        <w:spacing w:before="120" w:after="240"/>
        <w:jc w:val="both"/>
        <w:rPr>
          <w:rFonts w:ascii="Times New Roman" w:hAnsi="Times New Roman" w:cs="Times New Roman"/>
          <w:sz w:val="24"/>
          <w:szCs w:val="24"/>
        </w:rPr>
      </w:pPr>
      <w:r w:rsidRPr="001806DD">
        <w:rPr>
          <w:rFonts w:ascii="Times New Roman" w:hAnsi="Times New Roman" w:cs="Times New Roman"/>
          <w:b/>
          <w:sz w:val="24"/>
          <w:szCs w:val="24"/>
          <w:u w:val="single"/>
        </w:rPr>
        <w:t>ACADMICS</w:t>
      </w:r>
      <w:r w:rsidRPr="006321D3">
        <w:rPr>
          <w:rFonts w:ascii="Times New Roman" w:hAnsi="Times New Roman" w:cs="Times New Roman"/>
          <w:b/>
          <w:sz w:val="24"/>
          <w:szCs w:val="24"/>
        </w:rPr>
        <w:t>:-</w:t>
      </w:r>
    </w:p>
    <w:tbl>
      <w:tblPr>
        <w:tblW w:w="4888" w:type="pct"/>
        <w:tblInd w:w="10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/>
      </w:tblPr>
      <w:tblGrid>
        <w:gridCol w:w="1617"/>
        <w:gridCol w:w="2431"/>
        <w:gridCol w:w="2067"/>
        <w:gridCol w:w="1891"/>
        <w:gridCol w:w="1355"/>
      </w:tblGrid>
      <w:tr w:rsidR="0085654E" w:rsidRPr="00EF6D52" w:rsidTr="00EF6D52">
        <w:trPr>
          <w:trHeight w:val="428"/>
        </w:trPr>
        <w:tc>
          <w:tcPr>
            <w:tcW w:w="863" w:type="pct"/>
          </w:tcPr>
          <w:p w:rsidR="00333A94" w:rsidRPr="00EF6D52" w:rsidRDefault="00333A94" w:rsidP="00085F10">
            <w:pPr>
              <w:rPr>
                <w:rFonts w:cs="Times New Roman"/>
                <w:b/>
              </w:rPr>
            </w:pPr>
            <w:r w:rsidRPr="00EF6D52">
              <w:rPr>
                <w:rFonts w:cs="Times New Roman"/>
                <w:b/>
              </w:rPr>
              <w:t>Course Name</w:t>
            </w:r>
          </w:p>
        </w:tc>
        <w:tc>
          <w:tcPr>
            <w:tcW w:w="1298" w:type="pct"/>
          </w:tcPr>
          <w:p w:rsidR="00333A94" w:rsidRPr="00EF6D52" w:rsidRDefault="00B82945" w:rsidP="00B82945">
            <w:pPr>
              <w:rPr>
                <w:rFonts w:cs="Times New Roman"/>
                <w:b/>
              </w:rPr>
            </w:pPr>
            <w:r w:rsidRPr="00EF6D52">
              <w:rPr>
                <w:rFonts w:cs="Times New Roman"/>
                <w:b/>
              </w:rPr>
              <w:t xml:space="preserve">    C</w:t>
            </w:r>
            <w:r w:rsidR="00333A94" w:rsidRPr="00EF6D52">
              <w:rPr>
                <w:rFonts w:cs="Times New Roman"/>
                <w:b/>
              </w:rPr>
              <w:t>ollage</w:t>
            </w:r>
            <w:r w:rsidRPr="00EF6D52">
              <w:rPr>
                <w:rFonts w:cs="Times New Roman"/>
                <w:b/>
              </w:rPr>
              <w:t>/School</w:t>
            </w:r>
          </w:p>
        </w:tc>
        <w:tc>
          <w:tcPr>
            <w:tcW w:w="1104" w:type="pct"/>
          </w:tcPr>
          <w:p w:rsidR="00333A94" w:rsidRPr="00EF6D52" w:rsidRDefault="00333A94" w:rsidP="00085F10">
            <w:pPr>
              <w:rPr>
                <w:rFonts w:cs="Times New Roman"/>
                <w:b/>
              </w:rPr>
            </w:pPr>
            <w:r w:rsidRPr="00EF6D52">
              <w:rPr>
                <w:rFonts w:cs="Times New Roman"/>
                <w:b/>
              </w:rPr>
              <w:t>University</w:t>
            </w:r>
            <w:r w:rsidR="00B92285" w:rsidRPr="00EF6D52">
              <w:rPr>
                <w:rFonts w:cs="Times New Roman"/>
                <w:b/>
              </w:rPr>
              <w:t>/Board</w:t>
            </w:r>
          </w:p>
        </w:tc>
        <w:tc>
          <w:tcPr>
            <w:tcW w:w="1010" w:type="pct"/>
          </w:tcPr>
          <w:p w:rsidR="00333A94" w:rsidRPr="00EF6D52" w:rsidRDefault="0085654E" w:rsidP="0085654E">
            <w:pPr>
              <w:tabs>
                <w:tab w:val="left" w:pos="1080"/>
                <w:tab w:val="left" w:pos="1260"/>
              </w:tabs>
              <w:rPr>
                <w:rFonts w:cs="Times New Roman"/>
                <w:b/>
              </w:rPr>
            </w:pPr>
            <w:r w:rsidRPr="00EF6D52">
              <w:rPr>
                <w:rFonts w:cs="Times New Roman"/>
                <w:b/>
              </w:rPr>
              <w:t>Year of Passing</w:t>
            </w:r>
          </w:p>
        </w:tc>
        <w:tc>
          <w:tcPr>
            <w:tcW w:w="724" w:type="pct"/>
          </w:tcPr>
          <w:p w:rsidR="00333A94" w:rsidRPr="00EF6D52" w:rsidRDefault="00333A94" w:rsidP="00085F10">
            <w:pPr>
              <w:rPr>
                <w:rFonts w:cs="Times New Roman"/>
                <w:b/>
              </w:rPr>
            </w:pPr>
            <w:r w:rsidRPr="00EF6D52">
              <w:rPr>
                <w:rFonts w:cs="Times New Roman"/>
                <w:b/>
              </w:rPr>
              <w:t>Percentage</w:t>
            </w:r>
          </w:p>
        </w:tc>
      </w:tr>
      <w:tr w:rsidR="0085654E" w:rsidRPr="00EF6D52" w:rsidTr="00EF6D52">
        <w:trPr>
          <w:trHeight w:val="531"/>
        </w:trPr>
        <w:tc>
          <w:tcPr>
            <w:tcW w:w="863" w:type="pct"/>
          </w:tcPr>
          <w:p w:rsidR="00333A94" w:rsidRPr="00EF6D52" w:rsidRDefault="00333A94" w:rsidP="00085F10">
            <w:pPr>
              <w:rPr>
                <w:rFonts w:cs="Times New Roman"/>
                <w:b/>
              </w:rPr>
            </w:pPr>
            <w:r w:rsidRPr="00EF6D52">
              <w:rPr>
                <w:rFonts w:cs="Times New Roman"/>
              </w:rPr>
              <w:t>MCA</w:t>
            </w:r>
          </w:p>
        </w:tc>
        <w:tc>
          <w:tcPr>
            <w:tcW w:w="1298" w:type="pct"/>
          </w:tcPr>
          <w:p w:rsidR="00333A94" w:rsidRPr="00667686" w:rsidRDefault="00333A94" w:rsidP="00085F10">
            <w:pPr>
              <w:rPr>
                <w:rFonts w:cs="Times New Roman"/>
              </w:rPr>
            </w:pPr>
            <w:r w:rsidRPr="00667686">
              <w:rPr>
                <w:rFonts w:cs="Times New Roman"/>
              </w:rPr>
              <w:t>M</w:t>
            </w:r>
            <w:r w:rsidR="00B92285" w:rsidRPr="00667686">
              <w:rPr>
                <w:rFonts w:cs="Times New Roman"/>
              </w:rPr>
              <w:t>.</w:t>
            </w:r>
            <w:r w:rsidRPr="00667686">
              <w:rPr>
                <w:rFonts w:cs="Times New Roman"/>
              </w:rPr>
              <w:t>I</w:t>
            </w:r>
            <w:r w:rsidR="00B92285" w:rsidRPr="00667686">
              <w:rPr>
                <w:rFonts w:cs="Times New Roman"/>
              </w:rPr>
              <w:t>.</w:t>
            </w:r>
            <w:r w:rsidRPr="00667686">
              <w:rPr>
                <w:rFonts w:cs="Times New Roman"/>
              </w:rPr>
              <w:t>T</w:t>
            </w:r>
            <w:r w:rsidR="00B92285" w:rsidRPr="00667686">
              <w:rPr>
                <w:rFonts w:cs="Times New Roman"/>
              </w:rPr>
              <w:t>.</w:t>
            </w:r>
            <w:r w:rsidRPr="00667686">
              <w:rPr>
                <w:rFonts w:cs="Times New Roman"/>
              </w:rPr>
              <w:t>M</w:t>
            </w:r>
            <w:r w:rsidR="00B92285" w:rsidRPr="00667686">
              <w:rPr>
                <w:rFonts w:cs="Times New Roman"/>
              </w:rPr>
              <w:t>.</w:t>
            </w:r>
            <w:r w:rsidRPr="00667686">
              <w:rPr>
                <w:rFonts w:cs="Times New Roman"/>
              </w:rPr>
              <w:t xml:space="preserve"> Indore</w:t>
            </w:r>
            <w:r w:rsidR="008A0D94" w:rsidRPr="00667686">
              <w:rPr>
                <w:rFonts w:cs="Times New Roman"/>
              </w:rPr>
              <w:t xml:space="preserve"> (M.P.)</w:t>
            </w:r>
          </w:p>
        </w:tc>
        <w:tc>
          <w:tcPr>
            <w:tcW w:w="1104" w:type="pct"/>
          </w:tcPr>
          <w:p w:rsidR="00333A94" w:rsidRPr="00EF6D52" w:rsidRDefault="00333A94" w:rsidP="00085F10">
            <w:pPr>
              <w:rPr>
                <w:rFonts w:cs="Times New Roman"/>
              </w:rPr>
            </w:pPr>
            <w:r w:rsidRPr="00EF6D52">
              <w:rPr>
                <w:rFonts w:cs="Times New Roman"/>
              </w:rPr>
              <w:t>R</w:t>
            </w:r>
            <w:r w:rsidR="00B92285" w:rsidRPr="00EF6D52">
              <w:rPr>
                <w:rFonts w:cs="Times New Roman"/>
              </w:rPr>
              <w:t>.</w:t>
            </w:r>
            <w:r w:rsidRPr="00EF6D52">
              <w:rPr>
                <w:rFonts w:cs="Times New Roman"/>
              </w:rPr>
              <w:t>G</w:t>
            </w:r>
            <w:r w:rsidR="00B92285" w:rsidRPr="00EF6D52">
              <w:rPr>
                <w:rFonts w:cs="Times New Roman"/>
              </w:rPr>
              <w:t>.</w:t>
            </w:r>
            <w:r w:rsidRPr="00EF6D52">
              <w:rPr>
                <w:rFonts w:cs="Times New Roman"/>
              </w:rPr>
              <w:t>P</w:t>
            </w:r>
            <w:r w:rsidR="00B92285" w:rsidRPr="00EF6D52">
              <w:rPr>
                <w:rFonts w:cs="Times New Roman"/>
              </w:rPr>
              <w:t>.</w:t>
            </w:r>
            <w:r w:rsidRPr="00EF6D52">
              <w:rPr>
                <w:rFonts w:cs="Times New Roman"/>
              </w:rPr>
              <w:t>V</w:t>
            </w:r>
            <w:r w:rsidR="00B92285" w:rsidRPr="00EF6D52">
              <w:rPr>
                <w:rFonts w:cs="Times New Roman"/>
              </w:rPr>
              <w:t xml:space="preserve">. </w:t>
            </w:r>
            <w:r w:rsidRPr="00EF6D52">
              <w:rPr>
                <w:rFonts w:cs="Times New Roman"/>
              </w:rPr>
              <w:t>Bhopal</w:t>
            </w:r>
            <w:r w:rsidR="008A0D94" w:rsidRPr="00EF6D52">
              <w:rPr>
                <w:rFonts w:cs="Times New Roman"/>
              </w:rPr>
              <w:t xml:space="preserve"> (M.P.)</w:t>
            </w:r>
          </w:p>
        </w:tc>
        <w:tc>
          <w:tcPr>
            <w:tcW w:w="1010" w:type="pct"/>
          </w:tcPr>
          <w:p w:rsidR="00333A94" w:rsidRPr="00EF6D52" w:rsidRDefault="00B92285" w:rsidP="00085F10">
            <w:pPr>
              <w:rPr>
                <w:rFonts w:cs="Times New Roman"/>
              </w:rPr>
            </w:pPr>
            <w:r w:rsidRPr="00EF6D52">
              <w:rPr>
                <w:rFonts w:cs="Times New Roman"/>
              </w:rPr>
              <w:t xml:space="preserve">  </w:t>
            </w:r>
            <w:r w:rsidR="00E4249E" w:rsidRPr="00EF6D52">
              <w:rPr>
                <w:rFonts w:cs="Times New Roman"/>
              </w:rPr>
              <w:t xml:space="preserve"> </w:t>
            </w:r>
            <w:r w:rsidR="0085654E" w:rsidRPr="00EF6D52">
              <w:rPr>
                <w:rFonts w:cs="Times New Roman"/>
              </w:rPr>
              <w:t xml:space="preserve">    </w:t>
            </w:r>
            <w:r w:rsidR="00E4249E" w:rsidRPr="00EF6D52">
              <w:rPr>
                <w:rFonts w:cs="Times New Roman"/>
              </w:rPr>
              <w:t xml:space="preserve"> </w:t>
            </w:r>
            <w:r w:rsidR="00333A94" w:rsidRPr="00EF6D52">
              <w:rPr>
                <w:rFonts w:cs="Times New Roman"/>
              </w:rPr>
              <w:t>2011</w:t>
            </w:r>
          </w:p>
        </w:tc>
        <w:tc>
          <w:tcPr>
            <w:tcW w:w="724" w:type="pct"/>
          </w:tcPr>
          <w:p w:rsidR="00333A94" w:rsidRPr="00EF6D52" w:rsidRDefault="008A0D94" w:rsidP="00085F10">
            <w:pPr>
              <w:rPr>
                <w:rFonts w:cs="Times New Roman"/>
              </w:rPr>
            </w:pPr>
            <w:r w:rsidRPr="00EF6D52">
              <w:rPr>
                <w:rFonts w:cs="Times New Roman"/>
              </w:rPr>
              <w:t xml:space="preserve">    </w:t>
            </w:r>
            <w:r w:rsidR="00406257">
              <w:rPr>
                <w:rFonts w:cs="Times New Roman"/>
              </w:rPr>
              <w:t>67.19</w:t>
            </w:r>
            <w:r w:rsidRPr="00EF6D52">
              <w:rPr>
                <w:rFonts w:cs="Times New Roman"/>
              </w:rPr>
              <w:t xml:space="preserve"> %</w:t>
            </w:r>
          </w:p>
        </w:tc>
      </w:tr>
      <w:tr w:rsidR="0085654E" w:rsidRPr="00EF6D52" w:rsidTr="00EF6D52">
        <w:trPr>
          <w:trHeight w:val="531"/>
        </w:trPr>
        <w:tc>
          <w:tcPr>
            <w:tcW w:w="863" w:type="pct"/>
          </w:tcPr>
          <w:p w:rsidR="00333A94" w:rsidRPr="00EF6D52" w:rsidRDefault="008A0D94" w:rsidP="00085F10">
            <w:pPr>
              <w:rPr>
                <w:rFonts w:cs="Times New Roman"/>
              </w:rPr>
            </w:pPr>
            <w:r w:rsidRPr="00EF6D52">
              <w:rPr>
                <w:rFonts w:cs="Times New Roman"/>
              </w:rPr>
              <w:t>B.Sc.(CS)</w:t>
            </w:r>
          </w:p>
        </w:tc>
        <w:tc>
          <w:tcPr>
            <w:tcW w:w="1298" w:type="pct"/>
          </w:tcPr>
          <w:p w:rsidR="00333A94" w:rsidRPr="00406257" w:rsidRDefault="00406257" w:rsidP="00085F10">
            <w:pPr>
              <w:rPr>
                <w:rFonts w:cs="Times New Roman"/>
              </w:rPr>
            </w:pPr>
            <w:r w:rsidRPr="00406257">
              <w:rPr>
                <w:rFonts w:ascii="Verdana" w:hAnsi="Verdana" w:cs="Arial"/>
              </w:rPr>
              <w:t>P.</w:t>
            </w:r>
            <w:r>
              <w:rPr>
                <w:rFonts w:ascii="Verdana" w:hAnsi="Verdana" w:cs="Arial"/>
              </w:rPr>
              <w:t xml:space="preserve">M.B. Gujarati Science College,  </w:t>
            </w:r>
            <w:r w:rsidRPr="00406257">
              <w:rPr>
                <w:rFonts w:ascii="Verdana" w:hAnsi="Verdana" w:cs="Arial"/>
              </w:rPr>
              <w:t>Indore (M.P)</w:t>
            </w:r>
          </w:p>
        </w:tc>
        <w:tc>
          <w:tcPr>
            <w:tcW w:w="1104" w:type="pct"/>
          </w:tcPr>
          <w:p w:rsidR="00333A94" w:rsidRPr="00EF6D52" w:rsidRDefault="00333A94" w:rsidP="00085F10">
            <w:pPr>
              <w:rPr>
                <w:rFonts w:cs="Times New Roman"/>
              </w:rPr>
            </w:pPr>
            <w:r w:rsidRPr="00EF6D52">
              <w:rPr>
                <w:rFonts w:cs="Times New Roman"/>
              </w:rPr>
              <w:t>D.A.V.V. Indore</w:t>
            </w:r>
            <w:r w:rsidR="00B92285" w:rsidRPr="00EF6D52">
              <w:rPr>
                <w:rFonts w:cs="Times New Roman"/>
              </w:rPr>
              <w:t xml:space="preserve"> (M.P.)</w:t>
            </w:r>
          </w:p>
        </w:tc>
        <w:tc>
          <w:tcPr>
            <w:tcW w:w="1010" w:type="pct"/>
          </w:tcPr>
          <w:p w:rsidR="00333A94" w:rsidRPr="00EF6D52" w:rsidRDefault="00B92285" w:rsidP="00085F10">
            <w:pPr>
              <w:rPr>
                <w:rFonts w:cs="Times New Roman"/>
              </w:rPr>
            </w:pPr>
            <w:r w:rsidRPr="00EF6D52">
              <w:rPr>
                <w:rFonts w:cs="Times New Roman"/>
              </w:rPr>
              <w:t xml:space="preserve">  </w:t>
            </w:r>
            <w:r w:rsidR="0085654E" w:rsidRPr="00EF6D52">
              <w:rPr>
                <w:rFonts w:cs="Times New Roman"/>
              </w:rPr>
              <w:t xml:space="preserve"> </w:t>
            </w:r>
            <w:r w:rsidR="00E4249E" w:rsidRPr="00EF6D52">
              <w:rPr>
                <w:rFonts w:cs="Times New Roman"/>
              </w:rPr>
              <w:t xml:space="preserve"> </w:t>
            </w:r>
            <w:r w:rsidR="0085654E" w:rsidRPr="00EF6D52">
              <w:rPr>
                <w:rFonts w:cs="Times New Roman"/>
              </w:rPr>
              <w:t xml:space="preserve">   </w:t>
            </w:r>
            <w:r w:rsidR="00E4249E" w:rsidRPr="00EF6D52">
              <w:rPr>
                <w:rFonts w:cs="Times New Roman"/>
              </w:rPr>
              <w:t xml:space="preserve"> </w:t>
            </w:r>
            <w:r w:rsidR="00406257">
              <w:rPr>
                <w:rFonts w:cs="Times New Roman"/>
              </w:rPr>
              <w:t>2006</w:t>
            </w:r>
          </w:p>
        </w:tc>
        <w:tc>
          <w:tcPr>
            <w:tcW w:w="724" w:type="pct"/>
          </w:tcPr>
          <w:p w:rsidR="00333A94" w:rsidRPr="00EF6D52" w:rsidRDefault="008A0D94" w:rsidP="00085F10">
            <w:pPr>
              <w:rPr>
                <w:rFonts w:cs="Times New Roman"/>
              </w:rPr>
            </w:pPr>
            <w:r w:rsidRPr="00EF6D52">
              <w:rPr>
                <w:rFonts w:cs="Times New Roman"/>
              </w:rPr>
              <w:t xml:space="preserve">    </w:t>
            </w:r>
            <w:r w:rsidR="00C40E85">
              <w:rPr>
                <w:rFonts w:cs="Times New Roman"/>
              </w:rPr>
              <w:t>52.5</w:t>
            </w:r>
            <w:r w:rsidRPr="00EF6D52">
              <w:rPr>
                <w:rFonts w:cs="Times New Roman"/>
              </w:rPr>
              <w:t xml:space="preserve"> %</w:t>
            </w:r>
          </w:p>
        </w:tc>
      </w:tr>
      <w:tr w:rsidR="0085654E" w:rsidRPr="00EF6D52" w:rsidTr="00EF6D52">
        <w:trPr>
          <w:trHeight w:val="506"/>
        </w:trPr>
        <w:tc>
          <w:tcPr>
            <w:tcW w:w="863" w:type="pct"/>
          </w:tcPr>
          <w:p w:rsidR="00333A94" w:rsidRPr="00EF6D52" w:rsidRDefault="00333A94" w:rsidP="00085F10">
            <w:pPr>
              <w:rPr>
                <w:rFonts w:cs="Times New Roman"/>
              </w:rPr>
            </w:pPr>
            <w:r w:rsidRPr="00EF6D52">
              <w:rPr>
                <w:rFonts w:cs="Times New Roman"/>
              </w:rPr>
              <w:t>Intermediate</w:t>
            </w:r>
          </w:p>
        </w:tc>
        <w:tc>
          <w:tcPr>
            <w:tcW w:w="1298" w:type="pct"/>
          </w:tcPr>
          <w:p w:rsidR="00333A94" w:rsidRPr="00406257" w:rsidRDefault="00224A67" w:rsidP="00085F10">
            <w:pPr>
              <w:rPr>
                <w:rFonts w:cs="Times New Roman"/>
              </w:rPr>
            </w:pPr>
            <w:r>
              <w:rPr>
                <w:rFonts w:ascii="Verdana" w:hAnsi="Verdana" w:cs="Arial"/>
              </w:rPr>
              <w:t>Govt. Sharda Boys H S School</w:t>
            </w:r>
            <w:r w:rsidR="00406257" w:rsidRPr="00406257">
              <w:rPr>
                <w:rFonts w:ascii="Verdana" w:hAnsi="Verdana" w:cs="Arial"/>
              </w:rPr>
              <w:t>, Shujalpur Mandi</w:t>
            </w:r>
          </w:p>
        </w:tc>
        <w:tc>
          <w:tcPr>
            <w:tcW w:w="1104" w:type="pct"/>
          </w:tcPr>
          <w:p w:rsidR="00333A94" w:rsidRPr="00EF6D52" w:rsidRDefault="00333A94" w:rsidP="00085F10">
            <w:pPr>
              <w:rPr>
                <w:rFonts w:cs="Times New Roman"/>
              </w:rPr>
            </w:pPr>
            <w:r w:rsidRPr="00EF6D52">
              <w:rPr>
                <w:rFonts w:cs="Times New Roman"/>
              </w:rPr>
              <w:t>MP Board</w:t>
            </w:r>
          </w:p>
        </w:tc>
        <w:tc>
          <w:tcPr>
            <w:tcW w:w="1010" w:type="pct"/>
          </w:tcPr>
          <w:p w:rsidR="00333A94" w:rsidRPr="00EF6D52" w:rsidRDefault="00B92285" w:rsidP="00085F10">
            <w:pPr>
              <w:rPr>
                <w:rFonts w:cs="Times New Roman"/>
              </w:rPr>
            </w:pPr>
            <w:r w:rsidRPr="00EF6D52">
              <w:rPr>
                <w:rFonts w:cs="Times New Roman"/>
              </w:rPr>
              <w:t xml:space="preserve">  </w:t>
            </w:r>
            <w:r w:rsidR="0085654E" w:rsidRPr="00EF6D52">
              <w:rPr>
                <w:rFonts w:cs="Times New Roman"/>
              </w:rPr>
              <w:t xml:space="preserve">  </w:t>
            </w:r>
            <w:r w:rsidR="00E4249E" w:rsidRPr="00EF6D52">
              <w:rPr>
                <w:rFonts w:cs="Times New Roman"/>
              </w:rPr>
              <w:t xml:space="preserve"> </w:t>
            </w:r>
            <w:r w:rsidR="0085654E" w:rsidRPr="00EF6D52">
              <w:rPr>
                <w:rFonts w:cs="Times New Roman"/>
              </w:rPr>
              <w:t xml:space="preserve">  </w:t>
            </w:r>
            <w:r w:rsidR="00E4249E" w:rsidRPr="00EF6D52">
              <w:rPr>
                <w:rFonts w:cs="Times New Roman"/>
              </w:rPr>
              <w:t xml:space="preserve"> </w:t>
            </w:r>
            <w:r w:rsidR="00406257">
              <w:rPr>
                <w:rFonts w:cs="Times New Roman"/>
              </w:rPr>
              <w:t>2003</w:t>
            </w:r>
          </w:p>
        </w:tc>
        <w:tc>
          <w:tcPr>
            <w:tcW w:w="724" w:type="pct"/>
          </w:tcPr>
          <w:p w:rsidR="00333A94" w:rsidRPr="00EF6D52" w:rsidRDefault="00C40E85" w:rsidP="00085F1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54.2</w:t>
            </w:r>
            <w:r w:rsidR="008A0D94" w:rsidRPr="00EF6D52">
              <w:rPr>
                <w:rFonts w:cs="Times New Roman"/>
              </w:rPr>
              <w:t xml:space="preserve"> %</w:t>
            </w:r>
          </w:p>
        </w:tc>
      </w:tr>
      <w:tr w:rsidR="0085654E" w:rsidRPr="00EF6D52" w:rsidTr="00EF6D52">
        <w:trPr>
          <w:trHeight w:val="466"/>
        </w:trPr>
        <w:tc>
          <w:tcPr>
            <w:tcW w:w="863" w:type="pct"/>
          </w:tcPr>
          <w:p w:rsidR="00333A94" w:rsidRPr="00EF6D52" w:rsidRDefault="00333A94" w:rsidP="00085F10">
            <w:pPr>
              <w:rPr>
                <w:rFonts w:cs="Times New Roman"/>
              </w:rPr>
            </w:pPr>
            <w:r w:rsidRPr="00EF6D52">
              <w:rPr>
                <w:rFonts w:cs="Times New Roman"/>
              </w:rPr>
              <w:t>High School</w:t>
            </w:r>
          </w:p>
        </w:tc>
        <w:tc>
          <w:tcPr>
            <w:tcW w:w="1298" w:type="pct"/>
          </w:tcPr>
          <w:p w:rsidR="00333A94" w:rsidRPr="00406257" w:rsidRDefault="00224A67" w:rsidP="00085F10">
            <w:pPr>
              <w:rPr>
                <w:rFonts w:cs="Times New Roman"/>
              </w:rPr>
            </w:pPr>
            <w:r>
              <w:rPr>
                <w:rFonts w:ascii="Verdana" w:hAnsi="Verdana" w:cs="Arial"/>
              </w:rPr>
              <w:t>Govt. Sharda Boys H S School</w:t>
            </w:r>
            <w:r w:rsidR="00406257" w:rsidRPr="00406257">
              <w:rPr>
                <w:rFonts w:ascii="Verdana" w:hAnsi="Verdana" w:cs="Arial"/>
              </w:rPr>
              <w:t>, Shujalpur Mandi</w:t>
            </w:r>
          </w:p>
        </w:tc>
        <w:tc>
          <w:tcPr>
            <w:tcW w:w="1104" w:type="pct"/>
          </w:tcPr>
          <w:p w:rsidR="00333A94" w:rsidRPr="00EF6D52" w:rsidRDefault="00333A94" w:rsidP="00085F10">
            <w:pPr>
              <w:rPr>
                <w:rFonts w:cs="Times New Roman"/>
                <w:b/>
              </w:rPr>
            </w:pPr>
            <w:r w:rsidRPr="00EF6D52">
              <w:rPr>
                <w:rFonts w:cs="Times New Roman"/>
              </w:rPr>
              <w:t>MP Board</w:t>
            </w:r>
          </w:p>
        </w:tc>
        <w:tc>
          <w:tcPr>
            <w:tcW w:w="1010" w:type="pct"/>
          </w:tcPr>
          <w:p w:rsidR="00333A94" w:rsidRPr="00EF6D52" w:rsidRDefault="00B92285" w:rsidP="00085F10">
            <w:pPr>
              <w:rPr>
                <w:rFonts w:cs="Times New Roman"/>
              </w:rPr>
            </w:pPr>
            <w:r w:rsidRPr="00EF6D52">
              <w:rPr>
                <w:rFonts w:cs="Times New Roman"/>
              </w:rPr>
              <w:t xml:space="preserve">  </w:t>
            </w:r>
            <w:r w:rsidR="0085654E" w:rsidRPr="00EF6D52">
              <w:rPr>
                <w:rFonts w:cs="Times New Roman"/>
              </w:rPr>
              <w:t xml:space="preserve">   </w:t>
            </w:r>
            <w:r w:rsidR="00E4249E" w:rsidRPr="00EF6D52">
              <w:rPr>
                <w:rFonts w:cs="Times New Roman"/>
              </w:rPr>
              <w:t xml:space="preserve">  </w:t>
            </w:r>
            <w:r w:rsidR="0085654E" w:rsidRPr="00EF6D52">
              <w:rPr>
                <w:rFonts w:cs="Times New Roman"/>
              </w:rPr>
              <w:t xml:space="preserve"> </w:t>
            </w:r>
            <w:r w:rsidR="00406257">
              <w:rPr>
                <w:rFonts w:cs="Times New Roman"/>
              </w:rPr>
              <w:t>2001</w:t>
            </w:r>
          </w:p>
        </w:tc>
        <w:tc>
          <w:tcPr>
            <w:tcW w:w="724" w:type="pct"/>
          </w:tcPr>
          <w:p w:rsidR="00333A94" w:rsidRPr="00EF6D52" w:rsidRDefault="00C40E85" w:rsidP="00085F10">
            <w:pPr>
              <w:rPr>
                <w:rFonts w:cs="Times New Roman"/>
              </w:rPr>
            </w:pPr>
            <w:r>
              <w:rPr>
                <w:rFonts w:cs="Times New Roman"/>
              </w:rPr>
              <w:t xml:space="preserve">    59.4</w:t>
            </w:r>
            <w:r w:rsidR="008A0D94" w:rsidRPr="00EF6D52">
              <w:rPr>
                <w:rFonts w:cs="Times New Roman"/>
              </w:rPr>
              <w:t xml:space="preserve"> %</w:t>
            </w:r>
          </w:p>
        </w:tc>
      </w:tr>
    </w:tbl>
    <w:p w:rsidR="00EF6D52" w:rsidRDefault="00EF6D52" w:rsidP="0084157D">
      <w:pPr>
        <w:spacing w:before="120"/>
        <w:rPr>
          <w:rFonts w:cs="Times New Roman"/>
          <w:b/>
        </w:rPr>
      </w:pPr>
    </w:p>
    <w:p w:rsidR="00EF6D52" w:rsidRDefault="00EF6D52" w:rsidP="00A46AA9">
      <w:pPr>
        <w:rPr>
          <w:rFonts w:cs="Times New Roman"/>
          <w:b/>
        </w:rPr>
      </w:pPr>
      <w:r w:rsidRPr="001806DD">
        <w:rPr>
          <w:rFonts w:cs="Times New Roman"/>
          <w:b/>
          <w:u w:val="single"/>
        </w:rPr>
        <w:t>TECHNICAL SKILLS</w:t>
      </w:r>
      <w:r>
        <w:rPr>
          <w:rFonts w:cs="Times New Roman"/>
          <w:b/>
        </w:rPr>
        <w:t>:-</w:t>
      </w:r>
    </w:p>
    <w:p w:rsidR="00EF6D52" w:rsidRPr="00E92F10" w:rsidRDefault="0027283C" w:rsidP="00A46AA9">
      <w:pPr>
        <w:pStyle w:val="BodyTextIndent"/>
        <w:spacing w:before="240"/>
        <w:ind w:left="288"/>
        <w:jc w:val="both"/>
        <w:rPr>
          <w:rFonts w:cs="Times New Roman"/>
        </w:rPr>
      </w:pPr>
      <w:r>
        <w:rPr>
          <w:rFonts w:cs="Times New Roman"/>
        </w:rPr>
        <w:t>Language</w:t>
      </w:r>
      <w:r>
        <w:rPr>
          <w:rFonts w:cs="Times New Roman"/>
        </w:rPr>
        <w:tab/>
      </w:r>
      <w:r>
        <w:rPr>
          <w:rFonts w:cs="Times New Roman"/>
        </w:rPr>
        <w:tab/>
      </w:r>
      <w:r w:rsidR="00EF6D52" w:rsidRPr="00483DF9">
        <w:rPr>
          <w:rFonts w:cs="Times New Roman"/>
          <w:b/>
        </w:rPr>
        <w:t>:</w:t>
      </w:r>
      <w:r w:rsidR="00EF6D52">
        <w:rPr>
          <w:rFonts w:cs="Times New Roman"/>
        </w:rPr>
        <w:t xml:space="preserve">   C, </w:t>
      </w:r>
      <w:r w:rsidR="00406257">
        <w:rPr>
          <w:rFonts w:cs="Times New Roman"/>
        </w:rPr>
        <w:t>JAVA</w:t>
      </w:r>
      <w:r w:rsidR="003E344F">
        <w:rPr>
          <w:rFonts w:cs="Times New Roman"/>
        </w:rPr>
        <w:t>,RUBY</w:t>
      </w:r>
      <w:r w:rsidR="00161D22">
        <w:rPr>
          <w:rFonts w:cs="Times New Roman"/>
        </w:rPr>
        <w:t>.</w:t>
      </w:r>
    </w:p>
    <w:p w:rsidR="0047662D" w:rsidRDefault="00EF6D52" w:rsidP="00A46AA9">
      <w:pPr>
        <w:pStyle w:val="BodyTextIndent"/>
        <w:ind w:left="288"/>
        <w:jc w:val="both"/>
        <w:rPr>
          <w:rFonts w:cs="Times New Roman"/>
        </w:rPr>
      </w:pPr>
      <w:r>
        <w:rPr>
          <w:rFonts w:cs="Times New Roman"/>
        </w:rPr>
        <w:t>Rdbms</w:t>
      </w:r>
      <w:r>
        <w:rPr>
          <w:rFonts w:cs="Times New Roman"/>
        </w:rPr>
        <w:tab/>
      </w:r>
      <w:r>
        <w:rPr>
          <w:rFonts w:cs="Times New Roman"/>
        </w:rPr>
        <w:tab/>
      </w:r>
      <w:r w:rsidRPr="00483DF9">
        <w:rPr>
          <w:rFonts w:cs="Times New Roman"/>
          <w:b/>
        </w:rPr>
        <w:t xml:space="preserve">: </w:t>
      </w:r>
      <w:r w:rsidR="00161D22">
        <w:rPr>
          <w:rFonts w:cs="Times New Roman"/>
        </w:rPr>
        <w:t xml:space="preserve">  MySql</w:t>
      </w:r>
      <w:r>
        <w:rPr>
          <w:rFonts w:cs="Times New Roman"/>
        </w:rPr>
        <w:t>.</w:t>
      </w:r>
    </w:p>
    <w:p w:rsidR="00EF6D52" w:rsidRPr="0047662D" w:rsidRDefault="00EF6D52" w:rsidP="00E37ECF">
      <w:pPr>
        <w:pStyle w:val="BodyTextIndent"/>
        <w:spacing w:after="240"/>
        <w:ind w:left="288"/>
        <w:jc w:val="both"/>
        <w:rPr>
          <w:rFonts w:cs="Times New Roman"/>
        </w:rPr>
      </w:pPr>
      <w:r>
        <w:rPr>
          <w:rFonts w:cs="Times New Roman"/>
        </w:rPr>
        <w:t>Technologies</w:t>
      </w:r>
      <w:r w:rsidR="0027283C">
        <w:rPr>
          <w:rFonts w:cs="Times New Roman"/>
        </w:rPr>
        <w:tab/>
      </w:r>
      <w:r w:rsidRPr="00483DF9">
        <w:rPr>
          <w:rFonts w:cs="Times New Roman"/>
          <w:b/>
        </w:rPr>
        <w:t xml:space="preserve">: </w:t>
      </w:r>
      <w:r>
        <w:rPr>
          <w:rFonts w:cs="Times New Roman"/>
        </w:rPr>
        <w:t xml:space="preserve">  </w:t>
      </w:r>
      <w:r>
        <w:rPr>
          <w:rFonts w:cs="Times New Roman"/>
          <w:bCs/>
        </w:rPr>
        <w:t>SERVLET, JSP</w:t>
      </w:r>
      <w:r w:rsidR="00224A67">
        <w:rPr>
          <w:rFonts w:cs="Times New Roman"/>
          <w:bCs/>
        </w:rPr>
        <w:t>,EJB2.0,EJB3.0</w:t>
      </w:r>
      <w:r w:rsidR="003E344F">
        <w:rPr>
          <w:rFonts w:cs="Times New Roman"/>
          <w:bCs/>
        </w:rPr>
        <w:t>,RAILS 3</w:t>
      </w:r>
      <w:r>
        <w:rPr>
          <w:rFonts w:cs="Times New Roman"/>
          <w:bCs/>
        </w:rPr>
        <w:t>.</w:t>
      </w:r>
    </w:p>
    <w:p w:rsidR="0084157D" w:rsidRDefault="006321D3" w:rsidP="00E37ECF">
      <w:pPr>
        <w:spacing w:before="120" w:after="240"/>
        <w:rPr>
          <w:rFonts w:cs="Times New Roman"/>
          <w:b/>
        </w:rPr>
      </w:pPr>
      <w:r w:rsidRPr="001806DD">
        <w:rPr>
          <w:rFonts w:cs="Times New Roman"/>
          <w:b/>
          <w:u w:val="single"/>
        </w:rPr>
        <w:t>PROJECTS</w:t>
      </w:r>
      <w:r w:rsidRPr="006321D3">
        <w:rPr>
          <w:rFonts w:cs="Times New Roman"/>
          <w:b/>
        </w:rPr>
        <w:t>:-</w:t>
      </w:r>
    </w:p>
    <w:p w:rsidR="00E568F7" w:rsidRPr="0084157D" w:rsidRDefault="006321D3" w:rsidP="0047662D">
      <w:pPr>
        <w:numPr>
          <w:ilvl w:val="0"/>
          <w:numId w:val="41"/>
        </w:numPr>
        <w:spacing w:before="120" w:after="240"/>
        <w:ind w:left="288"/>
        <w:rPr>
          <w:rFonts w:cs="Times New Roman"/>
          <w:b/>
        </w:rPr>
      </w:pPr>
      <w:r w:rsidRPr="00CF7C05">
        <w:rPr>
          <w:rFonts w:cs="Times New Roman"/>
          <w:b/>
          <w:u w:val="single"/>
          <w:lang w:val="en-GB"/>
        </w:rPr>
        <w:t>MAJOR PROJECT</w:t>
      </w:r>
      <w:r w:rsidR="00652967" w:rsidRPr="00CF7C05">
        <w:rPr>
          <w:rFonts w:cs="Times New Roman"/>
          <w:b/>
          <w:lang w:val="en-GB"/>
        </w:rPr>
        <w:t>:</w:t>
      </w:r>
      <w:r w:rsidRPr="00CF7C05">
        <w:rPr>
          <w:rFonts w:cs="Times New Roman"/>
          <w:b/>
          <w:lang w:val="en-GB"/>
        </w:rPr>
        <w:t>-</w:t>
      </w:r>
    </w:p>
    <w:p w:rsidR="0047662D" w:rsidRDefault="00224A67" w:rsidP="0047662D">
      <w:pPr>
        <w:pStyle w:val="BodyTextIndent"/>
        <w:numPr>
          <w:ilvl w:val="0"/>
          <w:numId w:val="27"/>
        </w:numPr>
        <w:suppressAutoHyphens w:val="0"/>
        <w:spacing w:after="0"/>
        <w:ind w:left="432"/>
        <w:jc w:val="both"/>
        <w:rPr>
          <w:rFonts w:cs="Times New Roman"/>
          <w:b/>
          <w:bCs/>
          <w:smallCaps/>
          <w:u w:val="single"/>
        </w:rPr>
      </w:pPr>
      <w:r>
        <w:rPr>
          <w:rFonts w:cs="Times New Roman"/>
          <w:b/>
          <w:bCs/>
          <w:smallCaps/>
        </w:rPr>
        <w:t>MICRO FINANCE</w:t>
      </w:r>
      <w:r w:rsidR="0053719F" w:rsidRPr="00652967">
        <w:rPr>
          <w:rFonts w:cs="Times New Roman"/>
          <w:b/>
          <w:bCs/>
          <w:smallCaps/>
        </w:rPr>
        <w:t>:-</w:t>
      </w:r>
      <w:r w:rsidR="0053719F" w:rsidRPr="00E92F10">
        <w:rPr>
          <w:rFonts w:cs="Times New Roman"/>
          <w:b/>
          <w:bCs/>
          <w:smallCaps/>
          <w:u w:val="single"/>
        </w:rPr>
        <w:t xml:space="preserve"> </w:t>
      </w:r>
    </w:p>
    <w:p w:rsidR="0053719F" w:rsidRPr="0047662D" w:rsidRDefault="0053719F" w:rsidP="0047662D">
      <w:pPr>
        <w:pStyle w:val="BodyTextIndent"/>
        <w:suppressAutoHyphens w:val="0"/>
        <w:spacing w:before="120" w:after="0"/>
        <w:ind w:left="576"/>
        <w:jc w:val="both"/>
        <w:rPr>
          <w:rFonts w:cs="Times New Roman"/>
          <w:b/>
          <w:bCs/>
          <w:smallCaps/>
          <w:u w:val="single"/>
        </w:rPr>
      </w:pPr>
      <w:r w:rsidRPr="0047662D">
        <w:rPr>
          <w:rFonts w:cs="Times New Roman"/>
        </w:rPr>
        <w:t>Language</w:t>
      </w:r>
      <w:r w:rsidRPr="0047662D">
        <w:rPr>
          <w:rFonts w:cs="Times New Roman"/>
        </w:rPr>
        <w:tab/>
      </w:r>
      <w:r w:rsidRPr="0047662D">
        <w:rPr>
          <w:rFonts w:cs="Times New Roman"/>
          <w:b/>
        </w:rPr>
        <w:t>:</w:t>
      </w:r>
      <w:r w:rsidR="001433BD" w:rsidRPr="0047662D">
        <w:rPr>
          <w:rFonts w:cs="Times New Roman"/>
        </w:rPr>
        <w:t xml:space="preserve">   </w:t>
      </w:r>
      <w:r w:rsidR="004A7ACF">
        <w:rPr>
          <w:rFonts w:cs="Times New Roman"/>
        </w:rPr>
        <w:t>J2EE(SERVLET,JSP)</w:t>
      </w:r>
    </w:p>
    <w:p w:rsidR="0047662D" w:rsidRDefault="0053719F" w:rsidP="0047662D">
      <w:pPr>
        <w:pStyle w:val="BodyTextIndent"/>
        <w:spacing w:before="120"/>
        <w:ind w:left="576"/>
        <w:jc w:val="both"/>
        <w:rPr>
          <w:rFonts w:cs="Times New Roman"/>
        </w:rPr>
      </w:pPr>
      <w:r w:rsidRPr="00E92F10">
        <w:rPr>
          <w:rFonts w:cs="Times New Roman"/>
        </w:rPr>
        <w:t>Tool</w:t>
      </w:r>
      <w:r w:rsidRPr="00E92F10">
        <w:rPr>
          <w:rFonts w:cs="Times New Roman"/>
        </w:rPr>
        <w:tab/>
      </w:r>
      <w:r w:rsidRPr="00E92F10">
        <w:rPr>
          <w:rFonts w:cs="Times New Roman"/>
        </w:rPr>
        <w:tab/>
      </w:r>
      <w:r w:rsidRPr="00483DF9">
        <w:rPr>
          <w:rFonts w:cs="Times New Roman"/>
          <w:b/>
        </w:rPr>
        <w:t xml:space="preserve">: </w:t>
      </w:r>
      <w:r w:rsidR="001433BD">
        <w:rPr>
          <w:rFonts w:cs="Times New Roman"/>
        </w:rPr>
        <w:t xml:space="preserve">  </w:t>
      </w:r>
      <w:r w:rsidRPr="00E92F10">
        <w:rPr>
          <w:rFonts w:cs="Times New Roman"/>
        </w:rPr>
        <w:t>My Eclipse</w:t>
      </w:r>
    </w:p>
    <w:p w:rsidR="0047662D" w:rsidRDefault="00E92F10" w:rsidP="0047662D">
      <w:pPr>
        <w:pStyle w:val="BodyTextIndent"/>
        <w:spacing w:before="120"/>
        <w:ind w:left="576"/>
        <w:jc w:val="both"/>
        <w:rPr>
          <w:rFonts w:cs="Times New Roman"/>
        </w:rPr>
      </w:pPr>
      <w:r>
        <w:rPr>
          <w:rFonts w:cs="Times New Roman"/>
        </w:rPr>
        <w:t>Duration</w:t>
      </w:r>
      <w:r w:rsidR="0047662D">
        <w:rPr>
          <w:rFonts w:cs="Times New Roman"/>
        </w:rPr>
        <w:tab/>
      </w:r>
      <w:r>
        <w:rPr>
          <w:rFonts w:cs="Times New Roman"/>
        </w:rPr>
        <w:tab/>
      </w:r>
      <w:r w:rsidR="0053719F" w:rsidRPr="00483DF9">
        <w:rPr>
          <w:rFonts w:cs="Times New Roman"/>
          <w:b/>
        </w:rPr>
        <w:t xml:space="preserve">: </w:t>
      </w:r>
      <w:r w:rsidR="001433BD">
        <w:rPr>
          <w:rFonts w:cs="Times New Roman"/>
        </w:rPr>
        <w:t xml:space="preserve">  </w:t>
      </w:r>
      <w:r w:rsidR="00F0246B" w:rsidRPr="00E568F7">
        <w:rPr>
          <w:rFonts w:cs="Times New Roman"/>
          <w:bCs/>
        </w:rPr>
        <w:t>February 2011 - May 2011</w:t>
      </w:r>
    </w:p>
    <w:p w:rsidR="00224A67" w:rsidRPr="00EE5763" w:rsidRDefault="00224A67" w:rsidP="00EE5763">
      <w:pPr>
        <w:pStyle w:val="BodyTextIndent"/>
        <w:tabs>
          <w:tab w:val="left" w:pos="0"/>
        </w:tabs>
        <w:ind w:hanging="360"/>
        <w:rPr>
          <w:rFonts w:cs="Times New Roman"/>
        </w:rPr>
      </w:pPr>
      <w:r>
        <w:rPr>
          <w:rFonts w:cs="Times New Roman"/>
        </w:rPr>
        <w:t xml:space="preserve">          </w:t>
      </w:r>
      <w:r w:rsidR="006A044E" w:rsidRPr="00E92F10">
        <w:rPr>
          <w:rFonts w:cs="Times New Roman"/>
        </w:rPr>
        <w:t>Description</w:t>
      </w:r>
      <w:r w:rsidR="00A200D6">
        <w:rPr>
          <w:rFonts w:cs="Times New Roman"/>
        </w:rPr>
        <w:t xml:space="preserve"> </w:t>
      </w:r>
      <w:r w:rsidR="00E92F10">
        <w:rPr>
          <w:rFonts w:cs="Times New Roman"/>
        </w:rPr>
        <w:t xml:space="preserve">     </w:t>
      </w:r>
      <w:r w:rsidR="00824B7B">
        <w:rPr>
          <w:rFonts w:cs="Times New Roman"/>
        </w:rPr>
        <w:tab/>
      </w:r>
      <w:r w:rsidR="00E92F10" w:rsidRPr="00EE5763">
        <w:rPr>
          <w:rFonts w:cs="Times New Roman"/>
          <w:b/>
        </w:rPr>
        <w:t>:</w:t>
      </w:r>
      <w:r w:rsidR="000C165F" w:rsidRPr="00EE5763">
        <w:rPr>
          <w:rFonts w:cs="Times New Roman"/>
          <w:b/>
        </w:rPr>
        <w:t xml:space="preserve"> </w:t>
      </w:r>
      <w:r w:rsidR="001433BD" w:rsidRPr="00EE5763">
        <w:rPr>
          <w:rFonts w:cs="Times New Roman"/>
          <w:b/>
        </w:rPr>
        <w:t xml:space="preserve">  </w:t>
      </w:r>
      <w:r w:rsidRPr="00EE5763">
        <w:rPr>
          <w:rFonts w:cs="Times New Roman"/>
        </w:rPr>
        <w:t xml:space="preserve">This is a online application which perform micro-finance banking                                         </w:t>
      </w:r>
    </w:p>
    <w:p w:rsidR="00E37ECF" w:rsidRPr="00EE5763" w:rsidRDefault="00224A67" w:rsidP="00EE5763">
      <w:pPr>
        <w:pStyle w:val="BodyTextIndent"/>
        <w:spacing w:before="120" w:after="0"/>
        <w:ind w:left="576"/>
        <w:jc w:val="both"/>
        <w:rPr>
          <w:rFonts w:cs="Times New Roman"/>
        </w:rPr>
      </w:pPr>
      <w:r w:rsidRPr="00EE5763">
        <w:rPr>
          <w:rFonts w:cs="Times New Roman"/>
        </w:rPr>
        <w:lastRenderedPageBreak/>
        <w:t xml:space="preserve">                     </w:t>
      </w:r>
      <w:r w:rsidR="001C2ABD">
        <w:rPr>
          <w:rFonts w:cs="Times New Roman"/>
        </w:rPr>
        <w:t xml:space="preserve">         </w:t>
      </w:r>
      <w:r w:rsidRPr="00EE5763">
        <w:rPr>
          <w:rFonts w:cs="Times New Roman"/>
        </w:rPr>
        <w:t xml:space="preserve"> </w:t>
      </w:r>
      <w:r w:rsidR="001C2ABD">
        <w:rPr>
          <w:rFonts w:cs="Times New Roman"/>
        </w:rPr>
        <w:t xml:space="preserve">away </w:t>
      </w:r>
      <w:r w:rsidRPr="00EE5763">
        <w:rPr>
          <w:rFonts w:cs="Times New Roman"/>
        </w:rPr>
        <w:t>from the physical bank.</w:t>
      </w:r>
    </w:p>
    <w:p w:rsidR="00E37ECF" w:rsidRDefault="00E37ECF" w:rsidP="00E37ECF">
      <w:pPr>
        <w:pStyle w:val="BodyTextIndent"/>
        <w:tabs>
          <w:tab w:val="left" w:pos="0"/>
        </w:tabs>
        <w:spacing w:after="0"/>
        <w:ind w:left="576"/>
        <w:jc w:val="both"/>
        <w:rPr>
          <w:rFonts w:cs="Times New Roman"/>
          <w:lang w:val="en-GB"/>
        </w:rPr>
      </w:pPr>
      <w:r w:rsidRPr="00E37ECF">
        <w:rPr>
          <w:rFonts w:cs="Times New Roman"/>
        </w:rPr>
        <w:t>Project work</w:t>
      </w:r>
      <w:r w:rsidRPr="00E37ECF">
        <w:rPr>
          <w:rFonts w:cs="Times New Roman"/>
          <w:b/>
        </w:rPr>
        <w:tab/>
      </w:r>
      <w:r w:rsidRPr="006321D3">
        <w:rPr>
          <w:rFonts w:cs="Times New Roman"/>
          <w:b/>
        </w:rPr>
        <w:t>:</w:t>
      </w:r>
      <w:r>
        <w:rPr>
          <w:rFonts w:cs="Times New Roman"/>
          <w:b/>
        </w:rPr>
        <w:t xml:space="preserve">  </w:t>
      </w:r>
      <w:r>
        <w:rPr>
          <w:rFonts w:cs="Times New Roman"/>
          <w:lang w:val="en-GB"/>
        </w:rPr>
        <w:t>Successfully completed four</w:t>
      </w:r>
      <w:r w:rsidRPr="003E20B0">
        <w:rPr>
          <w:rFonts w:cs="Times New Roman"/>
          <w:lang w:val="en-GB"/>
        </w:rPr>
        <w:t xml:space="preserve"> month</w:t>
      </w:r>
      <w:r>
        <w:rPr>
          <w:rFonts w:cs="Times New Roman"/>
          <w:lang w:val="en-GB"/>
        </w:rPr>
        <w:t>’</w:t>
      </w:r>
      <w:r w:rsidRPr="003E20B0">
        <w:rPr>
          <w:rFonts w:cs="Times New Roman"/>
          <w:lang w:val="en-GB"/>
        </w:rPr>
        <w:t xml:space="preserve">s </w:t>
      </w:r>
      <w:r>
        <w:rPr>
          <w:rFonts w:cs="Times New Roman"/>
          <w:lang w:val="en-GB"/>
        </w:rPr>
        <w:t>project work in Java (J2EE) from</w:t>
      </w:r>
      <w:r w:rsidRPr="003E20B0">
        <w:rPr>
          <w:rFonts w:cs="Times New Roman"/>
          <w:lang w:val="en-GB"/>
        </w:rPr>
        <w:t xml:space="preserve"> </w:t>
      </w:r>
    </w:p>
    <w:p w:rsidR="00E37ECF" w:rsidRPr="00E37ECF" w:rsidRDefault="00E37ECF" w:rsidP="00E37ECF">
      <w:pPr>
        <w:pStyle w:val="BodyTextIndent"/>
        <w:tabs>
          <w:tab w:val="left" w:pos="0"/>
        </w:tabs>
        <w:spacing w:after="240"/>
        <w:ind w:left="576"/>
        <w:jc w:val="both"/>
        <w:rPr>
          <w:rFonts w:cs="Times New Roman"/>
          <w:lang w:val="en-GB"/>
        </w:rPr>
      </w:pPr>
      <w:r>
        <w:rPr>
          <w:rFonts w:cs="Times New Roman"/>
          <w:lang w:val="en-GB"/>
        </w:rPr>
        <w:t xml:space="preserve">                              </w:t>
      </w:r>
      <w:r w:rsidRPr="00E568F7">
        <w:rPr>
          <w:rFonts w:cs="Times New Roman"/>
          <w:lang w:val="en-GB"/>
        </w:rPr>
        <w:t>8 Sigma Softvill Solution</w:t>
      </w:r>
      <w:r>
        <w:rPr>
          <w:rFonts w:cs="Times New Roman"/>
          <w:lang w:val="en-GB"/>
        </w:rPr>
        <w:t xml:space="preserve"> Pvt. Ltd. Hyderabad (A.P.).</w:t>
      </w:r>
    </w:p>
    <w:p w:rsidR="00652967" w:rsidRPr="006321D3" w:rsidRDefault="00652967" w:rsidP="00CF7C05">
      <w:pPr>
        <w:pStyle w:val="BodyTextIndent"/>
        <w:numPr>
          <w:ilvl w:val="0"/>
          <w:numId w:val="38"/>
        </w:numPr>
        <w:tabs>
          <w:tab w:val="left" w:pos="0"/>
        </w:tabs>
        <w:spacing w:after="240"/>
        <w:ind w:left="288"/>
        <w:jc w:val="both"/>
        <w:rPr>
          <w:rFonts w:cs="Times New Roman"/>
        </w:rPr>
      </w:pPr>
      <w:r w:rsidRPr="00926D3D">
        <w:rPr>
          <w:rFonts w:cs="Times New Roman"/>
          <w:b/>
          <w:u w:val="single"/>
          <w:lang w:val="en-GB"/>
        </w:rPr>
        <w:t>MINOR PROJECTS</w:t>
      </w:r>
      <w:r w:rsidRPr="006321D3">
        <w:rPr>
          <w:rFonts w:cs="Times New Roman"/>
          <w:b/>
          <w:lang w:val="en-GB"/>
        </w:rPr>
        <w:t>:</w:t>
      </w:r>
      <w:r w:rsidR="006321D3" w:rsidRPr="006321D3">
        <w:rPr>
          <w:rFonts w:cs="Times New Roman"/>
          <w:b/>
          <w:lang w:val="en-GB"/>
        </w:rPr>
        <w:t>-</w:t>
      </w:r>
    </w:p>
    <w:p w:rsidR="00E92F10" w:rsidRPr="00E92F10" w:rsidRDefault="00224A67" w:rsidP="0084157D">
      <w:pPr>
        <w:pStyle w:val="BodyTextIndent"/>
        <w:numPr>
          <w:ilvl w:val="0"/>
          <w:numId w:val="32"/>
        </w:numPr>
        <w:tabs>
          <w:tab w:val="left" w:pos="0"/>
        </w:tabs>
        <w:spacing w:before="120"/>
        <w:ind w:left="432"/>
        <w:jc w:val="both"/>
        <w:rPr>
          <w:rFonts w:cs="Times New Roman"/>
          <w:b/>
          <w:bCs/>
          <w:smallCaps/>
          <w:u w:val="single"/>
        </w:rPr>
      </w:pPr>
      <w:r>
        <w:rPr>
          <w:rFonts w:cs="Times New Roman"/>
          <w:b/>
          <w:bCs/>
          <w:smallCaps/>
        </w:rPr>
        <w:t xml:space="preserve">ONLINE </w:t>
      </w:r>
      <w:r w:rsidR="00667686">
        <w:rPr>
          <w:rFonts w:cs="Times New Roman"/>
          <w:b/>
          <w:bCs/>
          <w:smallCaps/>
        </w:rPr>
        <w:t>TOURIST GUIDE</w:t>
      </w:r>
      <w:r w:rsidR="00B07D20" w:rsidRPr="00652967">
        <w:rPr>
          <w:rFonts w:cs="Times New Roman"/>
          <w:b/>
          <w:bCs/>
          <w:smallCaps/>
        </w:rPr>
        <w:t>:-</w:t>
      </w:r>
      <w:r w:rsidR="003A2920" w:rsidRPr="00E92F10">
        <w:rPr>
          <w:rFonts w:cs="Times New Roman"/>
          <w:b/>
          <w:bCs/>
          <w:smallCaps/>
          <w:u w:val="single"/>
        </w:rPr>
        <w:t xml:space="preserve"> </w:t>
      </w:r>
    </w:p>
    <w:p w:rsidR="00F32F72" w:rsidRPr="00B12F38" w:rsidRDefault="00F0246B" w:rsidP="00BD4F78">
      <w:pPr>
        <w:pStyle w:val="BodyTextIndent"/>
        <w:tabs>
          <w:tab w:val="left" w:pos="0"/>
        </w:tabs>
        <w:ind w:left="576"/>
        <w:jc w:val="both"/>
        <w:rPr>
          <w:rFonts w:cs="Times New Roman"/>
          <w:b/>
          <w:bCs/>
          <w:smallCaps/>
          <w:u w:val="single"/>
        </w:rPr>
      </w:pPr>
      <w:r w:rsidRPr="00E92F10">
        <w:rPr>
          <w:rFonts w:cs="Times New Roman"/>
        </w:rPr>
        <w:t>Language</w:t>
      </w:r>
      <w:r w:rsidRPr="00E92F10">
        <w:rPr>
          <w:rFonts w:cs="Times New Roman"/>
        </w:rPr>
        <w:tab/>
      </w:r>
      <w:r w:rsidR="00F32F72" w:rsidRPr="00483DF9">
        <w:rPr>
          <w:rFonts w:cs="Times New Roman"/>
          <w:b/>
        </w:rPr>
        <w:t>:</w:t>
      </w:r>
      <w:r w:rsidR="000F4506" w:rsidRPr="00E92F10">
        <w:rPr>
          <w:rFonts w:cs="Times New Roman"/>
        </w:rPr>
        <w:t xml:space="preserve"> </w:t>
      </w:r>
      <w:r w:rsidR="00F32F72" w:rsidRPr="00E92F10">
        <w:rPr>
          <w:rFonts w:cs="Times New Roman"/>
        </w:rPr>
        <w:t xml:space="preserve"> </w:t>
      </w:r>
      <w:r w:rsidR="000F4506" w:rsidRPr="00E92F10">
        <w:rPr>
          <w:rFonts w:cs="Times New Roman"/>
        </w:rPr>
        <w:t xml:space="preserve"> </w:t>
      </w:r>
      <w:r w:rsidR="004A7ACF">
        <w:rPr>
          <w:rFonts w:cs="Times New Roman"/>
        </w:rPr>
        <w:t>J2EE</w:t>
      </w:r>
      <w:r w:rsidR="000C00D7">
        <w:rPr>
          <w:rFonts w:cs="Times New Roman"/>
        </w:rPr>
        <w:t xml:space="preserve"> (SERVLET, </w:t>
      </w:r>
      <w:r w:rsidRPr="00E92F10">
        <w:rPr>
          <w:rFonts w:cs="Times New Roman"/>
        </w:rPr>
        <w:t>JSP</w:t>
      </w:r>
      <w:r w:rsidR="000C00D7">
        <w:rPr>
          <w:rFonts w:cs="Times New Roman"/>
        </w:rPr>
        <w:t>)</w:t>
      </w:r>
    </w:p>
    <w:p w:rsidR="00F32F72" w:rsidRPr="00E92F10" w:rsidRDefault="00F32F72" w:rsidP="00BD4F78">
      <w:pPr>
        <w:pStyle w:val="BodyTextIndent"/>
        <w:ind w:left="576"/>
        <w:jc w:val="both"/>
        <w:rPr>
          <w:rFonts w:cs="Times New Roman"/>
        </w:rPr>
      </w:pPr>
      <w:r w:rsidRPr="00E92F10">
        <w:rPr>
          <w:rFonts w:cs="Times New Roman"/>
        </w:rPr>
        <w:t>Tool</w:t>
      </w:r>
      <w:r w:rsidRPr="00E92F10">
        <w:rPr>
          <w:rFonts w:cs="Times New Roman"/>
        </w:rPr>
        <w:tab/>
      </w:r>
      <w:r w:rsidRPr="00E92F10">
        <w:rPr>
          <w:rFonts w:cs="Times New Roman"/>
        </w:rPr>
        <w:tab/>
      </w:r>
      <w:r w:rsidRPr="00483DF9">
        <w:rPr>
          <w:rFonts w:cs="Times New Roman"/>
          <w:b/>
        </w:rPr>
        <w:t>:</w:t>
      </w:r>
      <w:r w:rsidRPr="00E92F10">
        <w:rPr>
          <w:rFonts w:cs="Times New Roman"/>
        </w:rPr>
        <w:t xml:space="preserve"> </w:t>
      </w:r>
      <w:r w:rsidR="000F4506" w:rsidRPr="00E92F10">
        <w:rPr>
          <w:rFonts w:cs="Times New Roman"/>
        </w:rPr>
        <w:t xml:space="preserve">  </w:t>
      </w:r>
      <w:r w:rsidR="00667686" w:rsidRPr="00E92F10">
        <w:rPr>
          <w:rFonts w:cs="Times New Roman"/>
        </w:rPr>
        <w:t>My Eclipse</w:t>
      </w:r>
    </w:p>
    <w:p w:rsidR="00BD4F78" w:rsidRDefault="00BD4F78" w:rsidP="00BD4F78">
      <w:pPr>
        <w:pStyle w:val="BodyTextIndent"/>
        <w:ind w:left="576"/>
        <w:jc w:val="both"/>
        <w:rPr>
          <w:rFonts w:cs="Times New Roman"/>
        </w:rPr>
      </w:pPr>
      <w:r>
        <w:rPr>
          <w:rFonts w:cs="Times New Roman"/>
        </w:rPr>
        <w:t>D</w:t>
      </w:r>
      <w:r w:rsidR="00E92F10">
        <w:rPr>
          <w:rFonts w:cs="Times New Roman"/>
        </w:rPr>
        <w:t>uration</w:t>
      </w:r>
      <w:r>
        <w:rPr>
          <w:rFonts w:cs="Times New Roman"/>
        </w:rPr>
        <w:tab/>
      </w:r>
      <w:r w:rsidR="00E92F10">
        <w:rPr>
          <w:rFonts w:cs="Times New Roman"/>
        </w:rPr>
        <w:tab/>
      </w:r>
      <w:r w:rsidR="00F32F72" w:rsidRPr="00483DF9">
        <w:rPr>
          <w:rFonts w:cs="Times New Roman"/>
          <w:b/>
        </w:rPr>
        <w:t>:</w:t>
      </w:r>
      <w:r w:rsidR="00F32F72" w:rsidRPr="00E92F10">
        <w:rPr>
          <w:rFonts w:cs="Times New Roman"/>
        </w:rPr>
        <w:t xml:space="preserve"> </w:t>
      </w:r>
      <w:r w:rsidR="000F4506" w:rsidRPr="00E92F10">
        <w:rPr>
          <w:rFonts w:cs="Times New Roman"/>
        </w:rPr>
        <w:t xml:space="preserve">  </w:t>
      </w:r>
      <w:r w:rsidR="00AF4365" w:rsidRPr="00E568F7">
        <w:rPr>
          <w:rFonts w:cs="Times New Roman"/>
          <w:bCs/>
        </w:rPr>
        <w:t>September 2010 – November 2010</w:t>
      </w:r>
    </w:p>
    <w:p w:rsidR="00D905E4" w:rsidRPr="00E92F10" w:rsidRDefault="00AF4365" w:rsidP="00BD4F78">
      <w:pPr>
        <w:pStyle w:val="BodyTextIndent"/>
        <w:ind w:left="576"/>
        <w:jc w:val="both"/>
        <w:rPr>
          <w:rFonts w:cs="Times New Roman"/>
        </w:rPr>
      </w:pPr>
      <w:r w:rsidRPr="00E92F10">
        <w:rPr>
          <w:rFonts w:cs="Times New Roman"/>
        </w:rPr>
        <w:t>Description</w:t>
      </w:r>
      <w:r w:rsidR="00F0246B" w:rsidRPr="00E92F10">
        <w:rPr>
          <w:rFonts w:cs="Times New Roman"/>
        </w:rPr>
        <w:t xml:space="preserve"> </w:t>
      </w:r>
      <w:r w:rsidR="006B1B96">
        <w:rPr>
          <w:rFonts w:cs="Times New Roman"/>
        </w:rPr>
        <w:t xml:space="preserve">      </w:t>
      </w:r>
      <w:r w:rsidR="00824B7B">
        <w:rPr>
          <w:rFonts w:cs="Times New Roman"/>
        </w:rPr>
        <w:tab/>
      </w:r>
      <w:r w:rsidR="00E92F10" w:rsidRPr="00F90D99">
        <w:rPr>
          <w:rFonts w:cs="Times New Roman"/>
          <w:b/>
        </w:rPr>
        <w:t>:</w:t>
      </w:r>
      <w:r w:rsidR="00E92F10" w:rsidRPr="00F90D99">
        <w:rPr>
          <w:rFonts w:cs="Times New Roman"/>
        </w:rPr>
        <w:t xml:space="preserve"> </w:t>
      </w:r>
      <w:r w:rsidR="000F4506" w:rsidRPr="00F90D99">
        <w:rPr>
          <w:rFonts w:cs="Times New Roman"/>
        </w:rPr>
        <w:t xml:space="preserve"> </w:t>
      </w:r>
      <w:r w:rsidR="00B12F38" w:rsidRPr="00F90D99">
        <w:rPr>
          <w:rFonts w:cs="Times New Roman"/>
        </w:rPr>
        <w:t xml:space="preserve"> </w:t>
      </w:r>
      <w:r w:rsidR="00667686" w:rsidRPr="00F90D99">
        <w:rPr>
          <w:rFonts w:cs="Times New Roman"/>
        </w:rPr>
        <w:t xml:space="preserve">This is a web based application which serves interesting information </w:t>
      </w:r>
      <w:r w:rsidR="000F4506" w:rsidRPr="00F90D99">
        <w:rPr>
          <w:rFonts w:cs="Times New Roman"/>
        </w:rPr>
        <w:tab/>
      </w:r>
      <w:r w:rsidR="000F4506" w:rsidRPr="00F90D99">
        <w:rPr>
          <w:rFonts w:cs="Times New Roman"/>
        </w:rPr>
        <w:tab/>
      </w:r>
      <w:r w:rsidR="000F4506" w:rsidRPr="00F90D99">
        <w:rPr>
          <w:rFonts w:cs="Times New Roman"/>
        </w:rPr>
        <w:tab/>
        <w:t xml:space="preserve">           </w:t>
      </w:r>
      <w:r w:rsidR="00E92F10" w:rsidRPr="00F90D99">
        <w:rPr>
          <w:rFonts w:cs="Times New Roman"/>
        </w:rPr>
        <w:t xml:space="preserve"> </w:t>
      </w:r>
      <w:r w:rsidR="000F4506" w:rsidRPr="00F90D99">
        <w:rPr>
          <w:rFonts w:cs="Times New Roman"/>
        </w:rPr>
        <w:t xml:space="preserve">   </w:t>
      </w:r>
      <w:r w:rsidR="00B12F38" w:rsidRPr="00F90D99">
        <w:rPr>
          <w:rFonts w:cs="Times New Roman"/>
        </w:rPr>
        <w:t xml:space="preserve"> </w:t>
      </w:r>
      <w:r w:rsidR="00667686" w:rsidRPr="00F90D99">
        <w:rPr>
          <w:rFonts w:cs="Times New Roman"/>
        </w:rPr>
        <w:t xml:space="preserve"> about  tourist spots in M.P. with some interactive information.</w:t>
      </w:r>
      <w:r w:rsidR="00667686">
        <w:rPr>
          <w:rFonts w:ascii="Verdana" w:hAnsi="Verdana" w:cs="Arial"/>
          <w:sz w:val="20"/>
          <w:szCs w:val="20"/>
        </w:rPr>
        <w:t xml:space="preserve"> </w:t>
      </w:r>
      <w:r w:rsidR="00667686" w:rsidRPr="00AF4365">
        <w:rPr>
          <w:rFonts w:ascii="Verdana" w:hAnsi="Verdana" w:cs="Arial"/>
          <w:sz w:val="20"/>
          <w:szCs w:val="20"/>
        </w:rPr>
        <w:t xml:space="preserve"> </w:t>
      </w:r>
    </w:p>
    <w:p w:rsidR="004A0796" w:rsidRPr="00E92F10" w:rsidRDefault="00667686" w:rsidP="0084157D">
      <w:pPr>
        <w:pStyle w:val="BodyTextIndent"/>
        <w:numPr>
          <w:ilvl w:val="0"/>
          <w:numId w:val="27"/>
        </w:numPr>
        <w:suppressAutoHyphens w:val="0"/>
        <w:spacing w:before="120"/>
        <w:ind w:left="432"/>
        <w:jc w:val="both"/>
        <w:rPr>
          <w:rFonts w:cs="Times New Roman"/>
          <w:b/>
          <w:bCs/>
          <w:smallCaps/>
          <w:u w:val="single"/>
        </w:rPr>
      </w:pPr>
      <w:r>
        <w:rPr>
          <w:rFonts w:cs="Times New Roman"/>
          <w:b/>
          <w:bCs/>
          <w:smallCaps/>
        </w:rPr>
        <w:t>ADVOCACY</w:t>
      </w:r>
      <w:r w:rsidR="004A0796" w:rsidRPr="00D57D7C">
        <w:rPr>
          <w:rFonts w:cs="Times New Roman"/>
          <w:b/>
          <w:bCs/>
          <w:smallCaps/>
        </w:rPr>
        <w:t xml:space="preserve"> MANAGEMENT SYSTEM</w:t>
      </w:r>
      <w:r w:rsidR="00652967" w:rsidRPr="00652967">
        <w:rPr>
          <w:rFonts w:cs="Times New Roman"/>
          <w:b/>
          <w:bCs/>
          <w:smallCaps/>
        </w:rPr>
        <w:t xml:space="preserve"> </w:t>
      </w:r>
      <w:r w:rsidR="00F33189" w:rsidRPr="00652967">
        <w:rPr>
          <w:rFonts w:cs="Times New Roman"/>
          <w:b/>
          <w:bCs/>
          <w:smallCaps/>
        </w:rPr>
        <w:t>:-</w:t>
      </w:r>
    </w:p>
    <w:p w:rsidR="00BD4F78" w:rsidRDefault="00062FB2" w:rsidP="00BD4F78">
      <w:pPr>
        <w:pStyle w:val="BodyTextIndent"/>
        <w:spacing w:before="120"/>
        <w:ind w:left="576"/>
        <w:jc w:val="both"/>
        <w:rPr>
          <w:rFonts w:cs="Times New Roman"/>
        </w:rPr>
      </w:pPr>
      <w:r>
        <w:rPr>
          <w:rFonts w:cs="Times New Roman"/>
        </w:rPr>
        <w:t>Language</w:t>
      </w:r>
      <w:r w:rsidR="009B007F" w:rsidRPr="00E92F10">
        <w:rPr>
          <w:rFonts w:cs="Times New Roman"/>
        </w:rPr>
        <w:t xml:space="preserve"> </w:t>
      </w:r>
      <w:r w:rsidR="00824B7B">
        <w:rPr>
          <w:rFonts w:cs="Times New Roman"/>
        </w:rPr>
        <w:tab/>
      </w:r>
      <w:r w:rsidR="004A0796" w:rsidRPr="00483DF9">
        <w:rPr>
          <w:rFonts w:cs="Times New Roman"/>
          <w:b/>
        </w:rPr>
        <w:t>:</w:t>
      </w:r>
      <w:r w:rsidR="004A0796" w:rsidRPr="00E92F10">
        <w:rPr>
          <w:rFonts w:cs="Times New Roman"/>
        </w:rPr>
        <w:t xml:space="preserve"> </w:t>
      </w:r>
      <w:r w:rsidR="00483DF9">
        <w:rPr>
          <w:rFonts w:cs="Times New Roman"/>
        </w:rPr>
        <w:t xml:space="preserve"> </w:t>
      </w:r>
      <w:r w:rsidR="00182136">
        <w:rPr>
          <w:rFonts w:cs="Times New Roman"/>
        </w:rPr>
        <w:t>Java</w:t>
      </w:r>
      <w:r w:rsidR="00EB7F21">
        <w:rPr>
          <w:rFonts w:cs="Times New Roman"/>
        </w:rPr>
        <w:t xml:space="preserve"> (Swing</w:t>
      </w:r>
      <w:r w:rsidR="004A0796" w:rsidRPr="00E92F10">
        <w:rPr>
          <w:rFonts w:cs="Times New Roman"/>
        </w:rPr>
        <w:t>)</w:t>
      </w:r>
    </w:p>
    <w:p w:rsidR="00BD4F78" w:rsidRDefault="00062FB2" w:rsidP="00BD4F78">
      <w:pPr>
        <w:pStyle w:val="BodyTextIndent"/>
        <w:spacing w:before="120"/>
        <w:ind w:left="576"/>
        <w:jc w:val="both"/>
        <w:rPr>
          <w:rFonts w:cs="Times New Roman"/>
        </w:rPr>
      </w:pPr>
      <w:r>
        <w:rPr>
          <w:rFonts w:cs="Times New Roman"/>
        </w:rPr>
        <w:t>Team size</w:t>
      </w:r>
      <w:r w:rsidR="000F4506" w:rsidRPr="00E92F10">
        <w:rPr>
          <w:rFonts w:cs="Times New Roman"/>
        </w:rPr>
        <w:t xml:space="preserve">  </w:t>
      </w:r>
      <w:r w:rsidR="009B007F" w:rsidRPr="00E92F10">
        <w:rPr>
          <w:rFonts w:cs="Times New Roman"/>
        </w:rPr>
        <w:t xml:space="preserve"> </w:t>
      </w:r>
      <w:r w:rsidR="00DB38E3" w:rsidRPr="00E92F10">
        <w:rPr>
          <w:rFonts w:cs="Times New Roman"/>
        </w:rPr>
        <w:t xml:space="preserve"> </w:t>
      </w:r>
      <w:r w:rsidR="00C75F46" w:rsidRPr="00E92F10">
        <w:rPr>
          <w:rFonts w:cs="Times New Roman"/>
        </w:rPr>
        <w:t xml:space="preserve"> </w:t>
      </w:r>
      <w:r w:rsidR="003439BA">
        <w:rPr>
          <w:rFonts w:cs="Times New Roman"/>
        </w:rPr>
        <w:t xml:space="preserve"> </w:t>
      </w:r>
      <w:r w:rsidR="00824B7B">
        <w:rPr>
          <w:rFonts w:cs="Times New Roman"/>
        </w:rPr>
        <w:t xml:space="preserve">   </w:t>
      </w:r>
      <w:r w:rsidR="00824B7B">
        <w:rPr>
          <w:rFonts w:cs="Times New Roman"/>
        </w:rPr>
        <w:tab/>
      </w:r>
      <w:r w:rsidR="004A0796" w:rsidRPr="00483DF9">
        <w:rPr>
          <w:rFonts w:cs="Times New Roman"/>
          <w:b/>
        </w:rPr>
        <w:t>:</w:t>
      </w:r>
      <w:r w:rsidR="004A0796" w:rsidRPr="00E92F10">
        <w:rPr>
          <w:rFonts w:cs="Times New Roman"/>
        </w:rPr>
        <w:t xml:space="preserve"> </w:t>
      </w:r>
      <w:r w:rsidR="000F4506" w:rsidRPr="00E92F10">
        <w:rPr>
          <w:rFonts w:cs="Times New Roman"/>
        </w:rPr>
        <w:t xml:space="preserve"> </w:t>
      </w:r>
      <w:r w:rsidR="004B0E4A" w:rsidRPr="00E92F10">
        <w:rPr>
          <w:rFonts w:cs="Times New Roman"/>
        </w:rPr>
        <w:t>2</w:t>
      </w:r>
    </w:p>
    <w:p w:rsidR="00BD4F78" w:rsidRDefault="00A200D6" w:rsidP="00BD4F78">
      <w:pPr>
        <w:pStyle w:val="BodyTextIndent"/>
        <w:spacing w:before="120"/>
        <w:ind w:left="576"/>
        <w:jc w:val="both"/>
        <w:rPr>
          <w:rFonts w:cs="Times New Roman"/>
        </w:rPr>
      </w:pPr>
      <w:r>
        <w:rPr>
          <w:rFonts w:cs="Times New Roman"/>
        </w:rPr>
        <w:t>Duration</w:t>
      </w:r>
      <w:r w:rsidR="000F4506" w:rsidRPr="00E92F10">
        <w:rPr>
          <w:rFonts w:cs="Times New Roman"/>
        </w:rPr>
        <w:t xml:space="preserve"> </w:t>
      </w:r>
      <w:r w:rsidR="00062FB2">
        <w:rPr>
          <w:rFonts w:cs="Times New Roman"/>
        </w:rPr>
        <w:t xml:space="preserve">     </w:t>
      </w:r>
      <w:r w:rsidR="00824B7B">
        <w:rPr>
          <w:rFonts w:cs="Times New Roman"/>
        </w:rPr>
        <w:t xml:space="preserve">     </w:t>
      </w:r>
      <w:r w:rsidR="00824B7B">
        <w:rPr>
          <w:rFonts w:cs="Times New Roman"/>
        </w:rPr>
        <w:tab/>
      </w:r>
      <w:r w:rsidR="004A0796" w:rsidRPr="00483DF9">
        <w:rPr>
          <w:rFonts w:cs="Times New Roman"/>
          <w:b/>
        </w:rPr>
        <w:t>:</w:t>
      </w:r>
      <w:r w:rsidR="004A0796" w:rsidRPr="00E92F10">
        <w:rPr>
          <w:rFonts w:cs="Times New Roman"/>
        </w:rPr>
        <w:t xml:space="preserve"> </w:t>
      </w:r>
      <w:r w:rsidR="00483DF9">
        <w:rPr>
          <w:rFonts w:cs="Times New Roman"/>
        </w:rPr>
        <w:t xml:space="preserve"> </w:t>
      </w:r>
      <w:r w:rsidR="004B0E4A" w:rsidRPr="00E568F7">
        <w:rPr>
          <w:rFonts w:cs="Times New Roman"/>
          <w:bCs/>
        </w:rPr>
        <w:t>February 2010 - May 2010</w:t>
      </w:r>
    </w:p>
    <w:p w:rsidR="005D079D" w:rsidRPr="00F90D99" w:rsidRDefault="000F4506" w:rsidP="00BD4F78">
      <w:pPr>
        <w:pStyle w:val="BodyTextIndent"/>
        <w:spacing w:before="120"/>
        <w:ind w:left="576"/>
        <w:jc w:val="both"/>
        <w:rPr>
          <w:rFonts w:cs="Times New Roman"/>
        </w:rPr>
      </w:pPr>
      <w:r w:rsidRPr="00E92F10">
        <w:rPr>
          <w:rFonts w:cs="Times New Roman"/>
        </w:rPr>
        <w:t xml:space="preserve">Description </w:t>
      </w:r>
      <w:r w:rsidR="003439BA">
        <w:rPr>
          <w:rFonts w:cs="Times New Roman"/>
        </w:rPr>
        <w:t xml:space="preserve"> </w:t>
      </w:r>
      <w:r w:rsidRPr="00E92F10">
        <w:rPr>
          <w:rFonts w:cs="Times New Roman"/>
        </w:rPr>
        <w:t xml:space="preserve">  </w:t>
      </w:r>
      <w:r w:rsidR="00A4657A" w:rsidRPr="00E92F10">
        <w:rPr>
          <w:rFonts w:cs="Times New Roman"/>
        </w:rPr>
        <w:t xml:space="preserve"> </w:t>
      </w:r>
      <w:r w:rsidR="00062FB2">
        <w:rPr>
          <w:rFonts w:cs="Times New Roman"/>
        </w:rPr>
        <w:t xml:space="preserve"> </w:t>
      </w:r>
      <w:r w:rsidR="00B12F38">
        <w:rPr>
          <w:rFonts w:cs="Times New Roman"/>
        </w:rPr>
        <w:t xml:space="preserve"> </w:t>
      </w:r>
      <w:r w:rsidR="00824B7B">
        <w:rPr>
          <w:rFonts w:cs="Times New Roman"/>
        </w:rPr>
        <w:tab/>
      </w:r>
      <w:r w:rsidR="004A0796" w:rsidRPr="00483DF9">
        <w:rPr>
          <w:rFonts w:cs="Times New Roman"/>
          <w:b/>
        </w:rPr>
        <w:t>:</w:t>
      </w:r>
      <w:r w:rsidRPr="00E92F10">
        <w:rPr>
          <w:rFonts w:cs="Times New Roman"/>
        </w:rPr>
        <w:t xml:space="preserve">  </w:t>
      </w:r>
      <w:r w:rsidR="00667686" w:rsidRPr="00F90D99">
        <w:rPr>
          <w:rFonts w:cs="Times New Roman"/>
        </w:rPr>
        <w:t xml:space="preserve">This is a Desktop application which is useful to maintain records of   </w:t>
      </w:r>
    </w:p>
    <w:p w:rsidR="00667686" w:rsidRPr="00F90D99" w:rsidRDefault="00667686" w:rsidP="00667686">
      <w:pPr>
        <w:pStyle w:val="BodyTextIndent"/>
        <w:ind w:left="2800" w:hanging="2080"/>
        <w:rPr>
          <w:rFonts w:cs="Times New Roman"/>
        </w:rPr>
      </w:pPr>
      <w:r w:rsidRPr="00F90D99">
        <w:rPr>
          <w:rFonts w:cs="Times New Roman"/>
        </w:rPr>
        <w:t xml:space="preserve">                        </w:t>
      </w:r>
      <w:r w:rsidR="00F90D99">
        <w:rPr>
          <w:rFonts w:cs="Times New Roman"/>
        </w:rPr>
        <w:t xml:space="preserve">    </w:t>
      </w:r>
      <w:r w:rsidRPr="00F90D99">
        <w:rPr>
          <w:rFonts w:cs="Times New Roman"/>
        </w:rPr>
        <w:t>cases of an advocate.</w:t>
      </w:r>
    </w:p>
    <w:p w:rsidR="006321D3" w:rsidRPr="005D079D" w:rsidRDefault="006321D3" w:rsidP="005D079D">
      <w:pPr>
        <w:pStyle w:val="BodyTextIndent"/>
        <w:spacing w:before="240"/>
        <w:ind w:left="0"/>
        <w:jc w:val="both"/>
        <w:rPr>
          <w:rFonts w:cs="Times New Roman"/>
        </w:rPr>
      </w:pPr>
      <w:r w:rsidRPr="001806DD">
        <w:rPr>
          <w:rFonts w:cs="Times New Roman"/>
          <w:b/>
          <w:u w:val="single"/>
        </w:rPr>
        <w:t>STRENGTH</w:t>
      </w:r>
      <w:r w:rsidR="00926D3D" w:rsidRPr="001806DD">
        <w:rPr>
          <w:rFonts w:cs="Times New Roman"/>
          <w:b/>
          <w:u w:val="single"/>
        </w:rPr>
        <w:t>S</w:t>
      </w:r>
      <w:r w:rsidRPr="006321D3">
        <w:rPr>
          <w:rFonts w:cs="Times New Roman"/>
          <w:b/>
        </w:rPr>
        <w:t>:-</w:t>
      </w:r>
    </w:p>
    <w:p w:rsidR="00A46AA9" w:rsidRPr="00224A67" w:rsidRDefault="00224A67" w:rsidP="00224A67">
      <w:pPr>
        <w:numPr>
          <w:ilvl w:val="0"/>
          <w:numId w:val="38"/>
        </w:numPr>
        <w:tabs>
          <w:tab w:val="left" w:pos="426"/>
          <w:tab w:val="left" w:pos="2520"/>
          <w:tab w:val="left" w:pos="5040"/>
        </w:tabs>
        <w:suppressAutoHyphens w:val="0"/>
        <w:spacing w:line="360" w:lineRule="auto"/>
        <w:rPr>
          <w:rFonts w:ascii="Verdana" w:hAnsi="Verdana" w:cs="Segoe UI"/>
          <w:sz w:val="20"/>
          <w:szCs w:val="20"/>
        </w:rPr>
      </w:pPr>
      <w:r>
        <w:rPr>
          <w:rFonts w:ascii="Verdana" w:hAnsi="Verdana" w:cs="Segoe UI"/>
          <w:sz w:val="20"/>
          <w:szCs w:val="20"/>
        </w:rPr>
        <w:t>Cooperative</w:t>
      </w:r>
      <w:r w:rsidR="008C29C4" w:rsidRPr="00224A67">
        <w:rPr>
          <w:rFonts w:cs="Times New Roman"/>
        </w:rPr>
        <w:t>.</w:t>
      </w:r>
    </w:p>
    <w:p w:rsidR="006321D3" w:rsidRPr="00224A67" w:rsidRDefault="00224A67" w:rsidP="00224A67">
      <w:pPr>
        <w:numPr>
          <w:ilvl w:val="0"/>
          <w:numId w:val="38"/>
        </w:numPr>
        <w:tabs>
          <w:tab w:val="left" w:pos="426"/>
          <w:tab w:val="left" w:pos="2520"/>
          <w:tab w:val="left" w:pos="5040"/>
        </w:tabs>
        <w:suppressAutoHyphens w:val="0"/>
        <w:spacing w:line="360" w:lineRule="auto"/>
        <w:rPr>
          <w:rFonts w:ascii="Verdana" w:hAnsi="Verdana" w:cs="Segoe UI"/>
          <w:sz w:val="20"/>
          <w:szCs w:val="20"/>
        </w:rPr>
      </w:pPr>
      <w:r w:rsidRPr="000232CF">
        <w:rPr>
          <w:rFonts w:ascii="Verdana" w:hAnsi="Verdana" w:cs="Segoe UI"/>
          <w:sz w:val="20"/>
          <w:szCs w:val="20"/>
        </w:rPr>
        <w:t>Adjustable to new situations</w:t>
      </w:r>
      <w:r w:rsidR="00591352" w:rsidRPr="00224A67">
        <w:rPr>
          <w:rFonts w:cs="Times New Roman"/>
        </w:rPr>
        <w:t>.</w:t>
      </w:r>
    </w:p>
    <w:p w:rsidR="006321D3" w:rsidRPr="006321D3" w:rsidRDefault="006321D3" w:rsidP="005D079D">
      <w:pPr>
        <w:tabs>
          <w:tab w:val="left" w:pos="426"/>
          <w:tab w:val="left" w:pos="2520"/>
          <w:tab w:val="left" w:pos="5040"/>
        </w:tabs>
        <w:suppressAutoHyphens w:val="0"/>
        <w:spacing w:before="120" w:line="360" w:lineRule="auto"/>
        <w:jc w:val="both"/>
        <w:rPr>
          <w:rFonts w:cs="Times New Roman"/>
        </w:rPr>
      </w:pPr>
      <w:r w:rsidRPr="001806DD">
        <w:rPr>
          <w:rFonts w:cs="Times New Roman"/>
          <w:b/>
          <w:u w:val="single"/>
        </w:rPr>
        <w:t>PERSONAL DETAILS</w:t>
      </w:r>
      <w:r w:rsidRPr="006321D3">
        <w:rPr>
          <w:rFonts w:cs="Times New Roman"/>
          <w:b/>
        </w:rPr>
        <w:t>:-</w:t>
      </w:r>
    </w:p>
    <w:p w:rsidR="00BD4F78" w:rsidRDefault="00824B7B" w:rsidP="00BD4F78">
      <w:pPr>
        <w:spacing w:line="360" w:lineRule="auto"/>
        <w:ind w:left="288"/>
        <w:jc w:val="both"/>
        <w:rPr>
          <w:rFonts w:eastAsia="Arial Unicode MS" w:cs="Times New Roman"/>
          <w:bCs/>
        </w:rPr>
      </w:pPr>
      <w:r>
        <w:rPr>
          <w:rFonts w:eastAsia="Arial Unicode MS" w:cs="Times New Roman"/>
          <w:bCs/>
        </w:rPr>
        <w:t>Father’s name</w:t>
      </w:r>
      <w:r>
        <w:rPr>
          <w:rFonts w:eastAsia="Arial Unicode MS" w:cs="Times New Roman"/>
          <w:bCs/>
        </w:rPr>
        <w:tab/>
      </w:r>
      <w:r w:rsidR="000F4506" w:rsidRPr="00483DF9">
        <w:rPr>
          <w:rFonts w:eastAsia="Arial Unicode MS" w:cs="Times New Roman"/>
          <w:b/>
          <w:bCs/>
        </w:rPr>
        <w:t>:</w:t>
      </w:r>
      <w:r w:rsidR="00A200D6">
        <w:rPr>
          <w:rFonts w:eastAsia="Arial Unicode MS" w:cs="Times New Roman"/>
          <w:bCs/>
        </w:rPr>
        <w:t xml:space="preserve">   </w:t>
      </w:r>
      <w:r w:rsidR="00224A67">
        <w:rPr>
          <w:rFonts w:eastAsia="Arial Unicode MS" w:cs="Times New Roman"/>
          <w:bCs/>
        </w:rPr>
        <w:t>Mr. Ramesh Singh Goud</w:t>
      </w:r>
      <w:r w:rsidR="00F6560B" w:rsidRPr="00E92F10">
        <w:rPr>
          <w:rFonts w:eastAsia="Arial Unicode MS" w:cs="Times New Roman"/>
          <w:bCs/>
        </w:rPr>
        <w:t>.</w:t>
      </w:r>
    </w:p>
    <w:p w:rsidR="00BD4F78" w:rsidRDefault="00824B7B" w:rsidP="00BD4F78">
      <w:pPr>
        <w:spacing w:line="360" w:lineRule="auto"/>
        <w:ind w:left="288"/>
        <w:jc w:val="both"/>
        <w:rPr>
          <w:rFonts w:eastAsia="Arial Unicode MS" w:cs="Times New Roman"/>
          <w:bCs/>
        </w:rPr>
      </w:pPr>
      <w:r>
        <w:rPr>
          <w:rFonts w:eastAsia="Arial Unicode MS" w:cs="Times New Roman"/>
          <w:bCs/>
        </w:rPr>
        <w:t>Mother’s name</w:t>
      </w:r>
      <w:r>
        <w:rPr>
          <w:rFonts w:eastAsia="Arial Unicode MS" w:cs="Times New Roman"/>
          <w:bCs/>
        </w:rPr>
        <w:tab/>
      </w:r>
      <w:r w:rsidR="000F4506" w:rsidRPr="00483DF9">
        <w:rPr>
          <w:rFonts w:eastAsia="Arial Unicode MS" w:cs="Times New Roman"/>
          <w:b/>
          <w:bCs/>
        </w:rPr>
        <w:t>:</w:t>
      </w:r>
      <w:r w:rsidR="000F4506" w:rsidRPr="00E92F10">
        <w:rPr>
          <w:rFonts w:eastAsia="Arial Unicode MS" w:cs="Times New Roman"/>
          <w:bCs/>
        </w:rPr>
        <w:t xml:space="preserve">   </w:t>
      </w:r>
      <w:r w:rsidR="00224A67">
        <w:rPr>
          <w:rFonts w:eastAsia="Arial Unicode MS" w:cs="Times New Roman"/>
          <w:bCs/>
        </w:rPr>
        <w:t>Mrs. Krishna Goud</w:t>
      </w:r>
      <w:r w:rsidR="00F6560B" w:rsidRPr="00E92F10">
        <w:rPr>
          <w:rFonts w:eastAsia="Arial Unicode MS" w:cs="Times New Roman"/>
          <w:bCs/>
        </w:rPr>
        <w:t>.</w:t>
      </w:r>
    </w:p>
    <w:p w:rsidR="00BD4F78" w:rsidRDefault="00824B7B" w:rsidP="00BD4F78">
      <w:pPr>
        <w:spacing w:line="360" w:lineRule="auto"/>
        <w:ind w:left="288"/>
        <w:jc w:val="both"/>
        <w:rPr>
          <w:rFonts w:eastAsia="Arial Unicode MS" w:cs="Times New Roman"/>
          <w:bCs/>
        </w:rPr>
      </w:pPr>
      <w:r>
        <w:rPr>
          <w:rFonts w:eastAsia="Arial Unicode MS" w:cs="Times New Roman"/>
          <w:bCs/>
        </w:rPr>
        <w:t xml:space="preserve">Date of Birth </w:t>
      </w:r>
      <w:r>
        <w:rPr>
          <w:rFonts w:eastAsia="Arial Unicode MS" w:cs="Times New Roman"/>
          <w:bCs/>
        </w:rPr>
        <w:tab/>
      </w:r>
      <w:r w:rsidR="000F4506" w:rsidRPr="00483DF9">
        <w:rPr>
          <w:rFonts w:eastAsia="Arial Unicode MS" w:cs="Times New Roman"/>
          <w:b/>
          <w:bCs/>
        </w:rPr>
        <w:t>:</w:t>
      </w:r>
      <w:r w:rsidR="00A200D6">
        <w:rPr>
          <w:rFonts w:eastAsia="Arial Unicode MS" w:cs="Times New Roman"/>
          <w:bCs/>
        </w:rPr>
        <w:t xml:space="preserve">   </w:t>
      </w:r>
      <w:r w:rsidR="00224A67">
        <w:rPr>
          <w:rFonts w:eastAsia="Arial Unicode MS" w:cs="Times New Roman"/>
          <w:bCs/>
        </w:rPr>
        <w:t>03</w:t>
      </w:r>
      <w:r w:rsidR="00BC1732" w:rsidRPr="00E92F10">
        <w:rPr>
          <w:rFonts w:eastAsia="Arial Unicode MS" w:cs="Times New Roman"/>
          <w:bCs/>
          <w:vertAlign w:val="superscript"/>
        </w:rPr>
        <w:t>th</w:t>
      </w:r>
      <w:r w:rsidR="00224A67">
        <w:rPr>
          <w:rFonts w:eastAsia="Arial Unicode MS" w:cs="Times New Roman"/>
          <w:bCs/>
        </w:rPr>
        <w:t xml:space="preserve"> Feb 1985</w:t>
      </w:r>
      <w:r w:rsidR="00BC1732" w:rsidRPr="00E92F10">
        <w:rPr>
          <w:rFonts w:eastAsia="Arial Unicode MS" w:cs="Times New Roman"/>
          <w:bCs/>
        </w:rPr>
        <w:t>.</w:t>
      </w:r>
    </w:p>
    <w:p w:rsidR="00257037" w:rsidRPr="00BD4F78" w:rsidRDefault="00824B7B" w:rsidP="00BD4F78">
      <w:pPr>
        <w:spacing w:line="360" w:lineRule="auto"/>
        <w:ind w:left="288"/>
        <w:jc w:val="both"/>
        <w:rPr>
          <w:rFonts w:eastAsia="Arial Unicode MS" w:cs="Times New Roman"/>
          <w:bCs/>
        </w:rPr>
      </w:pPr>
      <w:r>
        <w:rPr>
          <w:rFonts w:cs="Times New Roman"/>
        </w:rPr>
        <w:t>Language Known</w:t>
      </w:r>
      <w:r>
        <w:rPr>
          <w:rFonts w:cs="Times New Roman"/>
        </w:rPr>
        <w:tab/>
      </w:r>
      <w:r w:rsidR="000F4506" w:rsidRPr="00483DF9">
        <w:rPr>
          <w:rFonts w:cs="Times New Roman"/>
          <w:b/>
        </w:rPr>
        <w:t>:</w:t>
      </w:r>
      <w:r w:rsidR="000F4506" w:rsidRPr="00E92F10">
        <w:rPr>
          <w:rFonts w:cs="Times New Roman"/>
        </w:rPr>
        <w:t xml:space="preserve"> </w:t>
      </w:r>
      <w:r w:rsidR="00BC1732" w:rsidRPr="00E92F10">
        <w:rPr>
          <w:rFonts w:cs="Times New Roman"/>
        </w:rPr>
        <w:t xml:space="preserve"> </w:t>
      </w:r>
      <w:r w:rsidR="00A200D6">
        <w:rPr>
          <w:rFonts w:cs="Times New Roman"/>
        </w:rPr>
        <w:t xml:space="preserve"> </w:t>
      </w:r>
      <w:r w:rsidR="00BC1732" w:rsidRPr="00E92F10">
        <w:rPr>
          <w:rFonts w:cs="Times New Roman"/>
        </w:rPr>
        <w:t>English, Hindi.</w:t>
      </w:r>
    </w:p>
    <w:p w:rsidR="006321D3" w:rsidRPr="006321D3" w:rsidRDefault="006321D3" w:rsidP="005D079D">
      <w:pPr>
        <w:spacing w:before="120" w:line="360" w:lineRule="auto"/>
        <w:jc w:val="both"/>
        <w:rPr>
          <w:rFonts w:cs="Times New Roman"/>
          <w:b/>
        </w:rPr>
      </w:pPr>
      <w:r w:rsidRPr="001806DD">
        <w:rPr>
          <w:rFonts w:cs="Times New Roman"/>
          <w:b/>
          <w:u w:val="single"/>
        </w:rPr>
        <w:t>DECLARATION</w:t>
      </w:r>
      <w:r w:rsidRPr="006321D3">
        <w:rPr>
          <w:rFonts w:cs="Times New Roman"/>
          <w:b/>
        </w:rPr>
        <w:t>:-</w:t>
      </w:r>
    </w:p>
    <w:p w:rsidR="00257037" w:rsidRPr="00E92F10" w:rsidRDefault="00257037" w:rsidP="00BD4F78">
      <w:pPr>
        <w:ind w:left="144"/>
        <w:jc w:val="both"/>
        <w:rPr>
          <w:rFonts w:cs="Times New Roman"/>
          <w:color w:val="000000"/>
        </w:rPr>
      </w:pPr>
      <w:r w:rsidRPr="00E92F10">
        <w:rPr>
          <w:rFonts w:cs="Times New Roman"/>
          <w:color w:val="000000"/>
        </w:rPr>
        <w:t>I hereby declare that the above-mentioned details are true to best of my knowledge and belief.</w:t>
      </w:r>
    </w:p>
    <w:p w:rsidR="00257037" w:rsidRPr="00A50685" w:rsidRDefault="00257037" w:rsidP="00BD4F78">
      <w:pPr>
        <w:spacing w:before="240" w:line="360" w:lineRule="auto"/>
        <w:ind w:left="144"/>
        <w:jc w:val="both"/>
        <w:rPr>
          <w:rFonts w:cs="Times New Roman"/>
          <w:color w:val="000000"/>
        </w:rPr>
      </w:pPr>
      <w:r w:rsidRPr="00E92F10">
        <w:rPr>
          <w:rFonts w:cs="Times New Roman"/>
          <w:color w:val="000000"/>
        </w:rPr>
        <w:t>Place</w:t>
      </w:r>
      <w:r w:rsidRPr="00E92F10">
        <w:rPr>
          <w:rFonts w:cs="Times New Roman"/>
          <w:color w:val="000000"/>
        </w:rPr>
        <w:tab/>
      </w:r>
      <w:r w:rsidRPr="00483DF9">
        <w:rPr>
          <w:rFonts w:cs="Times New Roman"/>
          <w:b/>
          <w:color w:val="000000"/>
        </w:rPr>
        <w:t>:</w:t>
      </w:r>
      <w:r w:rsidR="00A50685">
        <w:rPr>
          <w:rFonts w:cs="Times New Roman"/>
          <w:b/>
          <w:color w:val="000000"/>
        </w:rPr>
        <w:t xml:space="preserve"> </w:t>
      </w:r>
      <w:r w:rsidR="00224A67">
        <w:rPr>
          <w:rFonts w:cs="Times New Roman"/>
          <w:color w:val="000000"/>
        </w:rPr>
        <w:t>Indore</w:t>
      </w:r>
    </w:p>
    <w:p w:rsidR="00BD76C6" w:rsidRDefault="00257037" w:rsidP="00BD4F78">
      <w:pPr>
        <w:spacing w:after="120" w:line="360" w:lineRule="auto"/>
        <w:ind w:left="144"/>
        <w:jc w:val="both"/>
        <w:rPr>
          <w:rFonts w:cs="Times New Roman"/>
          <w:color w:val="000000"/>
        </w:rPr>
      </w:pPr>
      <w:r w:rsidRPr="00E92F10">
        <w:rPr>
          <w:rFonts w:cs="Times New Roman"/>
          <w:color w:val="000000"/>
        </w:rPr>
        <w:t>Date</w:t>
      </w:r>
      <w:r w:rsidRPr="00E92F10">
        <w:rPr>
          <w:rFonts w:cs="Times New Roman"/>
          <w:color w:val="000000"/>
        </w:rPr>
        <w:tab/>
      </w:r>
      <w:r w:rsidRPr="00483DF9">
        <w:rPr>
          <w:rFonts w:cs="Times New Roman"/>
          <w:b/>
          <w:color w:val="000000"/>
        </w:rPr>
        <w:t>:</w:t>
      </w:r>
    </w:p>
    <w:p w:rsidR="006919AF" w:rsidRPr="00BD76C6" w:rsidRDefault="00257037" w:rsidP="00630EE8">
      <w:pPr>
        <w:spacing w:after="120" w:line="360" w:lineRule="auto"/>
        <w:ind w:left="6912"/>
        <w:jc w:val="both"/>
        <w:rPr>
          <w:rFonts w:cs="Times New Roman"/>
          <w:color w:val="000000"/>
        </w:rPr>
      </w:pPr>
      <w:r w:rsidRPr="00E92F10">
        <w:rPr>
          <w:rFonts w:cs="Times New Roman"/>
          <w:b/>
          <w:bCs/>
          <w:color w:val="000000"/>
        </w:rPr>
        <w:t>(</w:t>
      </w:r>
      <w:r w:rsidR="00224A67">
        <w:rPr>
          <w:rFonts w:cs="Times New Roman"/>
          <w:b/>
          <w:bCs/>
          <w:color w:val="000000"/>
        </w:rPr>
        <w:t>Surendra Singh Goud</w:t>
      </w:r>
      <w:r w:rsidRPr="00E92F10">
        <w:rPr>
          <w:rFonts w:cs="Times New Roman"/>
          <w:b/>
          <w:bCs/>
          <w:color w:val="000000"/>
        </w:rPr>
        <w:t>)</w:t>
      </w:r>
    </w:p>
    <w:sectPr w:rsidR="006919AF" w:rsidRPr="00BD76C6" w:rsidSect="001068F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footnotePr>
        <w:pos w:val="beneathText"/>
      </w:footnote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B5674E" w:rsidRDefault="00B5674E" w:rsidP="00674220">
      <w:r>
        <w:separator/>
      </w:r>
    </w:p>
  </w:endnote>
  <w:endnote w:type="continuationSeparator" w:id="1">
    <w:p w:rsidR="00B5674E" w:rsidRDefault="00B5674E" w:rsidP="00674220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rial Unicode MS">
    <w:panose1 w:val="020B0604020202020204"/>
    <w:charset w:val="00"/>
    <w:family w:val="roman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egoe UI">
    <w:panose1 w:val="020B0502040204020203"/>
    <w:charset w:val="00"/>
    <w:family w:val="swiss"/>
    <w:pitch w:val="variable"/>
    <w:sig w:usb0="E00022FF" w:usb1="C000205B" w:usb2="00000009" w:usb3="00000000" w:csb0="000001D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ECF" w:rsidRDefault="00E37EC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ECF" w:rsidRDefault="00E37EC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ECF" w:rsidRDefault="00E37EC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B5674E" w:rsidRDefault="00B5674E" w:rsidP="00674220">
      <w:r>
        <w:separator/>
      </w:r>
    </w:p>
  </w:footnote>
  <w:footnote w:type="continuationSeparator" w:id="1">
    <w:p w:rsidR="00B5674E" w:rsidRDefault="00B5674E" w:rsidP="00674220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ECF" w:rsidRDefault="00E37EC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ECF" w:rsidRDefault="00E37ECF">
    <w:pPr>
      <w:pStyle w:val="Header"/>
    </w:pP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E37ECF" w:rsidRDefault="00E37ECF">
    <w:pPr>
      <w:pStyle w:val="Header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singleLevel"/>
    <w:tmpl w:val="00000001"/>
    <w:name w:val="WW8Num1"/>
    <w:lvl w:ilvl="0">
      <w:numFmt w:val="bullet"/>
      <w:lvlText w:val="-"/>
      <w:lvlJc w:val="left"/>
      <w:pPr>
        <w:tabs>
          <w:tab w:val="num" w:pos="0"/>
        </w:tabs>
        <w:ind w:left="420" w:hanging="360"/>
      </w:pPr>
      <w:rPr>
        <w:rFonts w:ascii="Times New Roman" w:hAnsi="Times New Roman" w:cs="Symbol"/>
      </w:rPr>
    </w:lvl>
  </w:abstractNum>
  <w:abstractNum w:abstractNumId="1">
    <w:nsid w:val="00000002"/>
    <w:multiLevelType w:val="singleLevel"/>
    <w:tmpl w:val="00000002"/>
    <w:name w:val="WW8Num2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 w:cs="Times New Roman"/>
      </w:rPr>
    </w:lvl>
  </w:abstractNum>
  <w:abstractNum w:abstractNumId="2">
    <w:nsid w:val="00000003"/>
    <w:multiLevelType w:val="singleLevel"/>
    <w:tmpl w:val="00000003"/>
    <w:name w:val="WW8Num3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3">
    <w:nsid w:val="00000004"/>
    <w:multiLevelType w:val="singleLevel"/>
    <w:tmpl w:val="00000004"/>
    <w:lvl w:ilvl="0">
      <w:start w:val="1"/>
      <w:numFmt w:val="bullet"/>
      <w:lvlText w:val=""/>
      <w:lvlJc w:val="left"/>
      <w:pPr>
        <w:tabs>
          <w:tab w:val="num" w:pos="-360"/>
        </w:tabs>
        <w:ind w:left="360" w:hanging="360"/>
      </w:pPr>
      <w:rPr>
        <w:rFonts w:ascii="Wingdings" w:hAnsi="Wingdings"/>
      </w:rPr>
    </w:lvl>
  </w:abstractNum>
  <w:abstractNum w:abstractNumId="4">
    <w:nsid w:val="00000005"/>
    <w:multiLevelType w:val="singleLevel"/>
    <w:tmpl w:val="00000005"/>
    <w:name w:val="WW8Num5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5">
    <w:nsid w:val="00000006"/>
    <w:multiLevelType w:val="singleLevel"/>
    <w:tmpl w:val="00000006"/>
    <w:name w:val="WW8Num6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6">
    <w:nsid w:val="00000007"/>
    <w:multiLevelType w:val="singleLevel"/>
    <w:tmpl w:val="00000007"/>
    <w:name w:val="WW8Num7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7">
    <w:nsid w:val="00000008"/>
    <w:multiLevelType w:val="singleLevel"/>
    <w:tmpl w:val="00000008"/>
    <w:name w:val="WW8Num8"/>
    <w:lvl w:ilvl="0">
      <w:start w:val="1"/>
      <w:numFmt w:val="bullet"/>
      <w:lvlText w:val=""/>
      <w:lvlJc w:val="left"/>
      <w:pPr>
        <w:tabs>
          <w:tab w:val="num" w:pos="0"/>
        </w:tabs>
        <w:ind w:left="720" w:hanging="360"/>
      </w:pPr>
      <w:rPr>
        <w:rFonts w:ascii="Wingdings" w:hAnsi="Wingdings"/>
      </w:rPr>
    </w:lvl>
  </w:abstractNum>
  <w:abstractNum w:abstractNumId="8">
    <w:nsid w:val="00000009"/>
    <w:multiLevelType w:val="multilevel"/>
    <w:tmpl w:val="00000009"/>
    <w:lvl w:ilvl="0">
      <w:start w:val="1"/>
      <w:numFmt w:val="none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lvlText w:val=""/>
      <w:lvlJc w:val="left"/>
      <w:pPr>
        <w:tabs>
          <w:tab w:val="num" w:pos="1584"/>
        </w:tabs>
        <w:ind w:left="1584" w:hanging="1584"/>
      </w:pPr>
    </w:lvl>
  </w:abstractNum>
  <w:abstractNum w:abstractNumId="9">
    <w:nsid w:val="002B1131"/>
    <w:multiLevelType w:val="hybridMultilevel"/>
    <w:tmpl w:val="C8643D3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3A20507"/>
    <w:multiLevelType w:val="hybridMultilevel"/>
    <w:tmpl w:val="FAF2DE10"/>
    <w:lvl w:ilvl="0" w:tplc="00000005">
      <w:start w:val="1"/>
      <w:numFmt w:val="bullet"/>
      <w:lvlText w:val=""/>
      <w:lvlJc w:val="left"/>
      <w:pPr>
        <w:ind w:left="1095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11">
    <w:nsid w:val="0D0659D5"/>
    <w:multiLevelType w:val="hybridMultilevel"/>
    <w:tmpl w:val="FF7E31EC"/>
    <w:lvl w:ilvl="0" w:tplc="04090001">
      <w:start w:val="1"/>
      <w:numFmt w:val="bullet"/>
      <w:lvlText w:val=""/>
      <w:lvlJc w:val="left"/>
      <w:pPr>
        <w:ind w:left="1008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728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48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68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88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08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28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48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68" w:hanging="360"/>
      </w:pPr>
      <w:rPr>
        <w:rFonts w:ascii="Wingdings" w:hAnsi="Wingdings" w:hint="default"/>
      </w:rPr>
    </w:lvl>
  </w:abstractNum>
  <w:abstractNum w:abstractNumId="12">
    <w:nsid w:val="13914A72"/>
    <w:multiLevelType w:val="hybridMultilevel"/>
    <w:tmpl w:val="2542B93A"/>
    <w:lvl w:ilvl="0" w:tplc="0409000B">
      <w:start w:val="1"/>
      <w:numFmt w:val="bullet"/>
      <w:lvlText w:val=""/>
      <w:lvlJc w:val="left"/>
      <w:pPr>
        <w:tabs>
          <w:tab w:val="num" w:pos="0"/>
        </w:tabs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49D0E26"/>
    <w:multiLevelType w:val="hybridMultilevel"/>
    <w:tmpl w:val="192AE71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18E793F"/>
    <w:multiLevelType w:val="hybridMultilevel"/>
    <w:tmpl w:val="F22293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2B2B4910"/>
    <w:multiLevelType w:val="hybridMultilevel"/>
    <w:tmpl w:val="495CA802"/>
    <w:lvl w:ilvl="0" w:tplc="04090001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16">
    <w:nsid w:val="2C9469D1"/>
    <w:multiLevelType w:val="hybridMultilevel"/>
    <w:tmpl w:val="D318C484"/>
    <w:lvl w:ilvl="0" w:tplc="0409000B">
      <w:start w:val="1"/>
      <w:numFmt w:val="bullet"/>
      <w:lvlText w:val=""/>
      <w:lvlJc w:val="left"/>
      <w:pPr>
        <w:ind w:left="5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</w:abstractNum>
  <w:abstractNum w:abstractNumId="17">
    <w:nsid w:val="2FA177EA"/>
    <w:multiLevelType w:val="hybridMultilevel"/>
    <w:tmpl w:val="4D424D68"/>
    <w:lvl w:ilvl="0" w:tplc="00000005">
      <w:start w:val="1"/>
      <w:numFmt w:val="bullet"/>
      <w:lvlText w:val=""/>
      <w:lvlJc w:val="left"/>
      <w:pPr>
        <w:ind w:left="72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0B417E8"/>
    <w:multiLevelType w:val="hybridMultilevel"/>
    <w:tmpl w:val="51F6B34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>
    <w:nsid w:val="33492A5E"/>
    <w:multiLevelType w:val="hybridMultilevel"/>
    <w:tmpl w:val="35CEB114"/>
    <w:lvl w:ilvl="0" w:tplc="04090005">
      <w:start w:val="1"/>
      <w:numFmt w:val="bullet"/>
      <w:lvlText w:val=""/>
      <w:lvlJc w:val="left"/>
      <w:pPr>
        <w:ind w:left="76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abstractNum w:abstractNumId="20">
    <w:nsid w:val="3E160FD4"/>
    <w:multiLevelType w:val="hybridMultilevel"/>
    <w:tmpl w:val="BC64D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406A6872"/>
    <w:multiLevelType w:val="hybridMultilevel"/>
    <w:tmpl w:val="4B58F1E2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434027F5"/>
    <w:multiLevelType w:val="hybridMultilevel"/>
    <w:tmpl w:val="45567204"/>
    <w:lvl w:ilvl="0" w:tplc="00000005">
      <w:start w:val="1"/>
      <w:numFmt w:val="bullet"/>
      <w:lvlText w:val=""/>
      <w:lvlJc w:val="left"/>
      <w:pPr>
        <w:ind w:left="1440" w:hanging="360"/>
      </w:pPr>
      <w:rPr>
        <w:rFonts w:ascii="Wingdings" w:hAnsi="Wingdings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>
    <w:nsid w:val="48B20C71"/>
    <w:multiLevelType w:val="multilevel"/>
    <w:tmpl w:val="04090023"/>
    <w:lvl w:ilvl="0">
      <w:start w:val="1"/>
      <w:numFmt w:val="upperRoman"/>
      <w:pStyle w:val="Heading1"/>
      <w:lvlText w:val="Article %1."/>
      <w:lvlJc w:val="left"/>
      <w:pPr>
        <w:tabs>
          <w:tab w:val="num" w:pos="1440"/>
        </w:tabs>
      </w:pPr>
    </w:lvl>
    <w:lvl w:ilvl="1">
      <w:start w:val="1"/>
      <w:numFmt w:val="decimalZero"/>
      <w:pStyle w:val="Heading2"/>
      <w:isLgl/>
      <w:lvlText w:val="Section %1.%2"/>
      <w:lvlJc w:val="left"/>
      <w:pPr>
        <w:tabs>
          <w:tab w:val="num" w:pos="1080"/>
        </w:tabs>
      </w:pPr>
    </w:lvl>
    <w:lvl w:ilvl="2">
      <w:start w:val="1"/>
      <w:numFmt w:val="lowerLetter"/>
      <w:pStyle w:val="Heading3"/>
      <w:lvlText w:val="(%3)"/>
      <w:lvlJc w:val="left"/>
      <w:pPr>
        <w:tabs>
          <w:tab w:val="num" w:pos="720"/>
        </w:tabs>
        <w:ind w:left="720" w:hanging="432"/>
      </w:pPr>
    </w:lvl>
    <w:lvl w:ilvl="3">
      <w:start w:val="1"/>
      <w:numFmt w:val="lowerRoman"/>
      <w:pStyle w:val="Heading4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pStyle w:val="Heading6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pStyle w:val="Heading9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24">
    <w:nsid w:val="492C6AFF"/>
    <w:multiLevelType w:val="hybridMultilevel"/>
    <w:tmpl w:val="0E5EABFA"/>
    <w:lvl w:ilvl="0" w:tplc="0409000F">
      <w:start w:val="1"/>
      <w:numFmt w:val="decimal"/>
      <w:lvlText w:val="%1."/>
      <w:lvlJc w:val="left"/>
      <w:pPr>
        <w:tabs>
          <w:tab w:val="num" w:pos="1245"/>
        </w:tabs>
        <w:ind w:left="1245" w:hanging="360"/>
      </w:pPr>
    </w:lvl>
    <w:lvl w:ilvl="1" w:tplc="04090019" w:tentative="1">
      <w:start w:val="1"/>
      <w:numFmt w:val="lowerLetter"/>
      <w:lvlText w:val="%2."/>
      <w:lvlJc w:val="left"/>
      <w:pPr>
        <w:tabs>
          <w:tab w:val="num" w:pos="1965"/>
        </w:tabs>
        <w:ind w:left="1965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685"/>
        </w:tabs>
        <w:ind w:left="2685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3405"/>
        </w:tabs>
        <w:ind w:left="3405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4125"/>
        </w:tabs>
        <w:ind w:left="4125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845"/>
        </w:tabs>
        <w:ind w:left="4845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565"/>
        </w:tabs>
        <w:ind w:left="5565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6285"/>
        </w:tabs>
        <w:ind w:left="6285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7005"/>
        </w:tabs>
        <w:ind w:left="7005" w:hanging="180"/>
      </w:pPr>
    </w:lvl>
  </w:abstractNum>
  <w:abstractNum w:abstractNumId="25">
    <w:nsid w:val="49E476C8"/>
    <w:multiLevelType w:val="hybridMultilevel"/>
    <w:tmpl w:val="448AF58E"/>
    <w:lvl w:ilvl="0" w:tplc="04090005">
      <w:start w:val="1"/>
      <w:numFmt w:val="bullet"/>
      <w:lvlText w:val=""/>
      <w:lvlJc w:val="left"/>
      <w:pPr>
        <w:ind w:left="142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26">
    <w:nsid w:val="4D284A11"/>
    <w:multiLevelType w:val="hybridMultilevel"/>
    <w:tmpl w:val="58901894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12C580F"/>
    <w:multiLevelType w:val="hybridMultilevel"/>
    <w:tmpl w:val="144E47E8"/>
    <w:lvl w:ilvl="0" w:tplc="00000002">
      <w:start w:val="1"/>
      <w:numFmt w:val="bullet"/>
      <w:lvlText w:val=""/>
      <w:lvlJc w:val="left"/>
      <w:pPr>
        <w:ind w:left="720" w:hanging="360"/>
      </w:pPr>
      <w:rPr>
        <w:rFonts w:ascii="Wingdings" w:hAnsi="Wingdings" w:cs="Times New Roman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6CB6D92"/>
    <w:multiLevelType w:val="hybridMultilevel"/>
    <w:tmpl w:val="9AEA6A08"/>
    <w:lvl w:ilvl="0" w:tplc="04090001">
      <w:start w:val="1"/>
      <w:numFmt w:val="bullet"/>
      <w:lvlText w:val=""/>
      <w:lvlJc w:val="left"/>
      <w:pPr>
        <w:ind w:left="1095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29">
    <w:nsid w:val="58C84C33"/>
    <w:multiLevelType w:val="hybridMultilevel"/>
    <w:tmpl w:val="1076E87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F97FFC"/>
    <w:multiLevelType w:val="hybridMultilevel"/>
    <w:tmpl w:val="91701774"/>
    <w:lvl w:ilvl="0" w:tplc="9344362E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  <w:b w:val="0"/>
        <w:bCs w:val="0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9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9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9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9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31">
    <w:nsid w:val="5FDA7600"/>
    <w:multiLevelType w:val="hybridMultilevel"/>
    <w:tmpl w:val="5456BDEA"/>
    <w:lvl w:ilvl="0" w:tplc="04090005">
      <w:start w:val="1"/>
      <w:numFmt w:val="bullet"/>
      <w:lvlText w:val=""/>
      <w:lvlJc w:val="left"/>
      <w:pPr>
        <w:ind w:left="1095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815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35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55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75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95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15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35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55" w:hanging="360"/>
      </w:pPr>
      <w:rPr>
        <w:rFonts w:ascii="Wingdings" w:hAnsi="Wingdings" w:hint="default"/>
      </w:rPr>
    </w:lvl>
  </w:abstractNum>
  <w:abstractNum w:abstractNumId="32">
    <w:nsid w:val="600A2A12"/>
    <w:multiLevelType w:val="hybridMultilevel"/>
    <w:tmpl w:val="7AF448A0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1264B48"/>
    <w:multiLevelType w:val="hybridMultilevel"/>
    <w:tmpl w:val="0C764EBE"/>
    <w:lvl w:ilvl="0" w:tplc="04090001">
      <w:start w:val="1"/>
      <w:numFmt w:val="bullet"/>
      <w:lvlText w:val=""/>
      <w:lvlJc w:val="left"/>
      <w:pPr>
        <w:ind w:left="504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224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944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64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84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104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824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544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264" w:hanging="360"/>
      </w:pPr>
      <w:rPr>
        <w:rFonts w:ascii="Wingdings" w:hAnsi="Wingdings" w:hint="default"/>
      </w:rPr>
    </w:lvl>
  </w:abstractNum>
  <w:abstractNum w:abstractNumId="34">
    <w:nsid w:val="65FF3AAE"/>
    <w:multiLevelType w:val="multilevel"/>
    <w:tmpl w:val="495CA802"/>
    <w:lvl w:ilvl="0">
      <w:start w:val="1"/>
      <w:numFmt w:val="bullet"/>
      <w:lvlText w:val=""/>
      <w:lvlJc w:val="left"/>
      <w:pPr>
        <w:ind w:left="516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236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956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676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396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116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836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556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276" w:hanging="360"/>
      </w:pPr>
      <w:rPr>
        <w:rFonts w:ascii="Wingdings" w:hAnsi="Wingdings" w:hint="default"/>
      </w:rPr>
    </w:lvl>
  </w:abstractNum>
  <w:abstractNum w:abstractNumId="35">
    <w:nsid w:val="699C4F23"/>
    <w:multiLevelType w:val="hybridMultilevel"/>
    <w:tmpl w:val="7EB420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E4A4BF9"/>
    <w:multiLevelType w:val="hybridMultilevel"/>
    <w:tmpl w:val="8FBA72E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768768D1"/>
    <w:multiLevelType w:val="hybridMultilevel"/>
    <w:tmpl w:val="AC92DE6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8">
    <w:nsid w:val="7E136244"/>
    <w:multiLevelType w:val="hybridMultilevel"/>
    <w:tmpl w:val="29B698A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EFC5697"/>
    <w:multiLevelType w:val="hybridMultilevel"/>
    <w:tmpl w:val="6F045AE6"/>
    <w:lvl w:ilvl="0" w:tplc="04090001">
      <w:start w:val="1"/>
      <w:numFmt w:val="bullet"/>
      <w:lvlText w:val=""/>
      <w:lvlJc w:val="left"/>
      <w:pPr>
        <w:ind w:left="115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7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9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1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3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5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7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9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12" w:hanging="360"/>
      </w:pPr>
      <w:rPr>
        <w:rFonts w:ascii="Wingdings" w:hAnsi="Wingdings" w:hint="default"/>
      </w:rPr>
    </w:lvl>
  </w:abstractNum>
  <w:abstractNum w:abstractNumId="40">
    <w:nsid w:val="7FE83389"/>
    <w:multiLevelType w:val="hybridMultilevel"/>
    <w:tmpl w:val="D624DCB2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28"/>
  </w:num>
  <w:num w:numId="11">
    <w:abstractNumId w:val="10"/>
  </w:num>
  <w:num w:numId="12">
    <w:abstractNumId w:val="29"/>
  </w:num>
  <w:num w:numId="13">
    <w:abstractNumId w:val="19"/>
  </w:num>
  <w:num w:numId="14">
    <w:abstractNumId w:val="17"/>
  </w:num>
  <w:num w:numId="15">
    <w:abstractNumId w:val="38"/>
  </w:num>
  <w:num w:numId="16">
    <w:abstractNumId w:val="21"/>
  </w:num>
  <w:num w:numId="17">
    <w:abstractNumId w:val="26"/>
  </w:num>
  <w:num w:numId="18">
    <w:abstractNumId w:val="22"/>
  </w:num>
  <w:num w:numId="19">
    <w:abstractNumId w:val="14"/>
  </w:num>
  <w:num w:numId="20">
    <w:abstractNumId w:val="24"/>
  </w:num>
  <w:num w:numId="21">
    <w:abstractNumId w:val="27"/>
  </w:num>
  <w:num w:numId="22">
    <w:abstractNumId w:val="25"/>
  </w:num>
  <w:num w:numId="23">
    <w:abstractNumId w:val="31"/>
  </w:num>
  <w:num w:numId="24">
    <w:abstractNumId w:val="36"/>
  </w:num>
  <w:num w:numId="25">
    <w:abstractNumId w:val="30"/>
  </w:num>
  <w:num w:numId="26">
    <w:abstractNumId w:val="15"/>
  </w:num>
  <w:num w:numId="27">
    <w:abstractNumId w:val="12"/>
  </w:num>
  <w:num w:numId="28">
    <w:abstractNumId w:val="23"/>
  </w:num>
  <w:num w:numId="29">
    <w:abstractNumId w:val="34"/>
  </w:num>
  <w:num w:numId="30">
    <w:abstractNumId w:val="39"/>
  </w:num>
  <w:num w:numId="31">
    <w:abstractNumId w:val="37"/>
  </w:num>
  <w:num w:numId="32">
    <w:abstractNumId w:val="18"/>
  </w:num>
  <w:num w:numId="33">
    <w:abstractNumId w:val="13"/>
  </w:num>
  <w:num w:numId="34">
    <w:abstractNumId w:val="9"/>
  </w:num>
  <w:num w:numId="35">
    <w:abstractNumId w:val="40"/>
  </w:num>
  <w:num w:numId="36">
    <w:abstractNumId w:val="32"/>
  </w:num>
  <w:num w:numId="37">
    <w:abstractNumId w:val="16"/>
  </w:num>
  <w:num w:numId="38">
    <w:abstractNumId w:val="33"/>
  </w:num>
  <w:num w:numId="39">
    <w:abstractNumId w:val="35"/>
  </w:num>
  <w:num w:numId="40">
    <w:abstractNumId w:val="11"/>
  </w:num>
  <w:num w:numId="41">
    <w:abstractNumId w:val="2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hideGrammaticalErrors/>
  <w:activeWritingStyle w:appName="MSWord" w:lang="en-GB" w:vendorID="64" w:dllVersion="131078" w:nlCheck="1" w:checkStyle="1"/>
  <w:activeWritingStyle w:appName="MSWord" w:lang="en-US" w:vendorID="64" w:dllVersion="131078" w:nlCheck="1" w:checkStyle="1"/>
  <w:defaultTabStop w:val="720"/>
  <w:drawingGridHorizontalSpacing w:val="120"/>
  <w:drawingGridVerticalSpacing w:val="0"/>
  <w:displayHorizontalDrawingGridEvery w:val="0"/>
  <w:displayVerticalDrawingGridEvery w:val="0"/>
  <w:characterSpacingControl w:val="doNotCompress"/>
  <w:hdrShapeDefaults>
    <o:shapedefaults v:ext="edit" spidmax="19458">
      <o:colormenu v:ext="edit" fillcolor="none [4]" strokecolor="none [1]" shadowcolor="none [2]"/>
    </o:shapedefaults>
  </w:hdrShapeDefaults>
  <w:footnotePr>
    <w:pos w:val="beneathText"/>
    <w:footnote w:id="0"/>
    <w:footnote w:id="1"/>
  </w:footnotePr>
  <w:endnotePr>
    <w:endnote w:id="0"/>
    <w:endnote w:id="1"/>
  </w:endnotePr>
  <w:compat/>
  <w:rsids>
    <w:rsidRoot w:val="006F4206"/>
    <w:rsid w:val="00015169"/>
    <w:rsid w:val="0002069A"/>
    <w:rsid w:val="000232CF"/>
    <w:rsid w:val="00033EDD"/>
    <w:rsid w:val="00052CDD"/>
    <w:rsid w:val="00057941"/>
    <w:rsid w:val="00062FB2"/>
    <w:rsid w:val="000668A8"/>
    <w:rsid w:val="00075EBD"/>
    <w:rsid w:val="00085F10"/>
    <w:rsid w:val="000972F1"/>
    <w:rsid w:val="000A136E"/>
    <w:rsid w:val="000A19CC"/>
    <w:rsid w:val="000B5C15"/>
    <w:rsid w:val="000B6BC4"/>
    <w:rsid w:val="000C00D7"/>
    <w:rsid w:val="000C165F"/>
    <w:rsid w:val="000D5B5D"/>
    <w:rsid w:val="000F0AEA"/>
    <w:rsid w:val="000F1E5D"/>
    <w:rsid w:val="000F4506"/>
    <w:rsid w:val="000F6A50"/>
    <w:rsid w:val="00105D24"/>
    <w:rsid w:val="001068FD"/>
    <w:rsid w:val="00115FE3"/>
    <w:rsid w:val="001174BB"/>
    <w:rsid w:val="0012183F"/>
    <w:rsid w:val="001433BD"/>
    <w:rsid w:val="00156694"/>
    <w:rsid w:val="00157BA6"/>
    <w:rsid w:val="00161D22"/>
    <w:rsid w:val="00164564"/>
    <w:rsid w:val="001806DD"/>
    <w:rsid w:val="00182136"/>
    <w:rsid w:val="001B33C0"/>
    <w:rsid w:val="001C2ABD"/>
    <w:rsid w:val="001F4E99"/>
    <w:rsid w:val="00224A67"/>
    <w:rsid w:val="002526A3"/>
    <w:rsid w:val="00253F6E"/>
    <w:rsid w:val="00255BC2"/>
    <w:rsid w:val="00257037"/>
    <w:rsid w:val="0027283C"/>
    <w:rsid w:val="00273D5C"/>
    <w:rsid w:val="002A6647"/>
    <w:rsid w:val="002B1076"/>
    <w:rsid w:val="002B3879"/>
    <w:rsid w:val="002C6150"/>
    <w:rsid w:val="003010A9"/>
    <w:rsid w:val="003064CA"/>
    <w:rsid w:val="0032054C"/>
    <w:rsid w:val="00320FCE"/>
    <w:rsid w:val="00321A3B"/>
    <w:rsid w:val="0032367B"/>
    <w:rsid w:val="003304C4"/>
    <w:rsid w:val="0033056D"/>
    <w:rsid w:val="00331868"/>
    <w:rsid w:val="00333A94"/>
    <w:rsid w:val="003439BA"/>
    <w:rsid w:val="00350E25"/>
    <w:rsid w:val="00357527"/>
    <w:rsid w:val="003A2920"/>
    <w:rsid w:val="003A2AFA"/>
    <w:rsid w:val="003B55A2"/>
    <w:rsid w:val="003B5783"/>
    <w:rsid w:val="003D6ED6"/>
    <w:rsid w:val="003E20B0"/>
    <w:rsid w:val="003E344F"/>
    <w:rsid w:val="003F4BC7"/>
    <w:rsid w:val="00406257"/>
    <w:rsid w:val="00411085"/>
    <w:rsid w:val="004139FF"/>
    <w:rsid w:val="0043384C"/>
    <w:rsid w:val="00443811"/>
    <w:rsid w:val="00451215"/>
    <w:rsid w:val="004564A9"/>
    <w:rsid w:val="00464294"/>
    <w:rsid w:val="0047662D"/>
    <w:rsid w:val="00483DF9"/>
    <w:rsid w:val="004A0796"/>
    <w:rsid w:val="004A1237"/>
    <w:rsid w:val="004A701A"/>
    <w:rsid w:val="004A7ACF"/>
    <w:rsid w:val="004B0E4A"/>
    <w:rsid w:val="00505222"/>
    <w:rsid w:val="00511996"/>
    <w:rsid w:val="00521253"/>
    <w:rsid w:val="0053719F"/>
    <w:rsid w:val="00566848"/>
    <w:rsid w:val="0058379A"/>
    <w:rsid w:val="00586A17"/>
    <w:rsid w:val="00591352"/>
    <w:rsid w:val="00593219"/>
    <w:rsid w:val="005A5C91"/>
    <w:rsid w:val="005C3F00"/>
    <w:rsid w:val="005C77D9"/>
    <w:rsid w:val="005D079D"/>
    <w:rsid w:val="005E2B03"/>
    <w:rsid w:val="0061554D"/>
    <w:rsid w:val="00627E8D"/>
    <w:rsid w:val="00630EE8"/>
    <w:rsid w:val="006321D3"/>
    <w:rsid w:val="00634AAE"/>
    <w:rsid w:val="00652967"/>
    <w:rsid w:val="00655264"/>
    <w:rsid w:val="00655552"/>
    <w:rsid w:val="0066668F"/>
    <w:rsid w:val="00667686"/>
    <w:rsid w:val="00670346"/>
    <w:rsid w:val="0067261F"/>
    <w:rsid w:val="00674220"/>
    <w:rsid w:val="006919AF"/>
    <w:rsid w:val="00695611"/>
    <w:rsid w:val="006A044E"/>
    <w:rsid w:val="006B1B96"/>
    <w:rsid w:val="006B34AC"/>
    <w:rsid w:val="006C532B"/>
    <w:rsid w:val="006D2410"/>
    <w:rsid w:val="006F161F"/>
    <w:rsid w:val="006F4206"/>
    <w:rsid w:val="00702B94"/>
    <w:rsid w:val="007361BE"/>
    <w:rsid w:val="00763B94"/>
    <w:rsid w:val="00770EE3"/>
    <w:rsid w:val="00786AA9"/>
    <w:rsid w:val="00790896"/>
    <w:rsid w:val="007A1DFD"/>
    <w:rsid w:val="007A79B8"/>
    <w:rsid w:val="007B0C68"/>
    <w:rsid w:val="007C3A30"/>
    <w:rsid w:val="007E3407"/>
    <w:rsid w:val="00807EBA"/>
    <w:rsid w:val="00824B7B"/>
    <w:rsid w:val="00831258"/>
    <w:rsid w:val="00840A03"/>
    <w:rsid w:val="0084157D"/>
    <w:rsid w:val="0085654E"/>
    <w:rsid w:val="00872437"/>
    <w:rsid w:val="00877AC6"/>
    <w:rsid w:val="008837A8"/>
    <w:rsid w:val="00892E0E"/>
    <w:rsid w:val="008935EC"/>
    <w:rsid w:val="008A0D94"/>
    <w:rsid w:val="008B5275"/>
    <w:rsid w:val="008B5BFE"/>
    <w:rsid w:val="008C29C4"/>
    <w:rsid w:val="008D0BDE"/>
    <w:rsid w:val="008D1166"/>
    <w:rsid w:val="008F3981"/>
    <w:rsid w:val="009075C3"/>
    <w:rsid w:val="009204FC"/>
    <w:rsid w:val="00926D3D"/>
    <w:rsid w:val="00950A2D"/>
    <w:rsid w:val="00956BEB"/>
    <w:rsid w:val="00964686"/>
    <w:rsid w:val="00971ED5"/>
    <w:rsid w:val="009755FD"/>
    <w:rsid w:val="009928DD"/>
    <w:rsid w:val="009B007F"/>
    <w:rsid w:val="009C2921"/>
    <w:rsid w:val="009E1CD6"/>
    <w:rsid w:val="009E756C"/>
    <w:rsid w:val="009F0F39"/>
    <w:rsid w:val="00A16386"/>
    <w:rsid w:val="00A200D6"/>
    <w:rsid w:val="00A3442E"/>
    <w:rsid w:val="00A34AAB"/>
    <w:rsid w:val="00A4657A"/>
    <w:rsid w:val="00A46AA9"/>
    <w:rsid w:val="00A50685"/>
    <w:rsid w:val="00A5126B"/>
    <w:rsid w:val="00A568D4"/>
    <w:rsid w:val="00A72722"/>
    <w:rsid w:val="00A80334"/>
    <w:rsid w:val="00A83940"/>
    <w:rsid w:val="00A931ED"/>
    <w:rsid w:val="00A93BD0"/>
    <w:rsid w:val="00A94931"/>
    <w:rsid w:val="00AA0213"/>
    <w:rsid w:val="00AA6A77"/>
    <w:rsid w:val="00AB4012"/>
    <w:rsid w:val="00AC433F"/>
    <w:rsid w:val="00AC4EA1"/>
    <w:rsid w:val="00AC611D"/>
    <w:rsid w:val="00AD7DF5"/>
    <w:rsid w:val="00AF4365"/>
    <w:rsid w:val="00AF73F5"/>
    <w:rsid w:val="00B01572"/>
    <w:rsid w:val="00B02B65"/>
    <w:rsid w:val="00B07B5F"/>
    <w:rsid w:val="00B07D20"/>
    <w:rsid w:val="00B12F38"/>
    <w:rsid w:val="00B26FF8"/>
    <w:rsid w:val="00B36C52"/>
    <w:rsid w:val="00B50AF4"/>
    <w:rsid w:val="00B5674E"/>
    <w:rsid w:val="00B64B0E"/>
    <w:rsid w:val="00B714A4"/>
    <w:rsid w:val="00B82945"/>
    <w:rsid w:val="00B92285"/>
    <w:rsid w:val="00BA5BBF"/>
    <w:rsid w:val="00BA7FCC"/>
    <w:rsid w:val="00BB018A"/>
    <w:rsid w:val="00BB1259"/>
    <w:rsid w:val="00BC1732"/>
    <w:rsid w:val="00BC27AE"/>
    <w:rsid w:val="00BC4492"/>
    <w:rsid w:val="00BD4F78"/>
    <w:rsid w:val="00BD76C6"/>
    <w:rsid w:val="00BE6B71"/>
    <w:rsid w:val="00BE6BDD"/>
    <w:rsid w:val="00BF6A4D"/>
    <w:rsid w:val="00C100ED"/>
    <w:rsid w:val="00C23046"/>
    <w:rsid w:val="00C32486"/>
    <w:rsid w:val="00C40E85"/>
    <w:rsid w:val="00C42E4E"/>
    <w:rsid w:val="00C47880"/>
    <w:rsid w:val="00C5237B"/>
    <w:rsid w:val="00C6581B"/>
    <w:rsid w:val="00C726FC"/>
    <w:rsid w:val="00C75F46"/>
    <w:rsid w:val="00C7680B"/>
    <w:rsid w:val="00C84826"/>
    <w:rsid w:val="00C86F0E"/>
    <w:rsid w:val="00C91149"/>
    <w:rsid w:val="00C96F84"/>
    <w:rsid w:val="00CA24D7"/>
    <w:rsid w:val="00CD3A87"/>
    <w:rsid w:val="00CE0778"/>
    <w:rsid w:val="00CF7C05"/>
    <w:rsid w:val="00D015BD"/>
    <w:rsid w:val="00D02B4D"/>
    <w:rsid w:val="00D16712"/>
    <w:rsid w:val="00D23FCD"/>
    <w:rsid w:val="00D24FD2"/>
    <w:rsid w:val="00D35078"/>
    <w:rsid w:val="00D42861"/>
    <w:rsid w:val="00D57D7C"/>
    <w:rsid w:val="00D63830"/>
    <w:rsid w:val="00D67F6F"/>
    <w:rsid w:val="00D707AF"/>
    <w:rsid w:val="00D74F87"/>
    <w:rsid w:val="00D761F4"/>
    <w:rsid w:val="00D905E4"/>
    <w:rsid w:val="00D914F3"/>
    <w:rsid w:val="00DB0E03"/>
    <w:rsid w:val="00DB104C"/>
    <w:rsid w:val="00DB38E3"/>
    <w:rsid w:val="00DD4418"/>
    <w:rsid w:val="00DE5016"/>
    <w:rsid w:val="00DF3752"/>
    <w:rsid w:val="00E0179D"/>
    <w:rsid w:val="00E02DBF"/>
    <w:rsid w:val="00E11BEC"/>
    <w:rsid w:val="00E14E30"/>
    <w:rsid w:val="00E37ECF"/>
    <w:rsid w:val="00E4249E"/>
    <w:rsid w:val="00E43258"/>
    <w:rsid w:val="00E4612D"/>
    <w:rsid w:val="00E55DCA"/>
    <w:rsid w:val="00E568F7"/>
    <w:rsid w:val="00E6489B"/>
    <w:rsid w:val="00E7439F"/>
    <w:rsid w:val="00E92F10"/>
    <w:rsid w:val="00EA03CA"/>
    <w:rsid w:val="00EA7BF6"/>
    <w:rsid w:val="00EB18FF"/>
    <w:rsid w:val="00EB7F21"/>
    <w:rsid w:val="00EC3D1F"/>
    <w:rsid w:val="00EC70A6"/>
    <w:rsid w:val="00ED4C9F"/>
    <w:rsid w:val="00ED55E5"/>
    <w:rsid w:val="00EE5763"/>
    <w:rsid w:val="00EF6D52"/>
    <w:rsid w:val="00EF7352"/>
    <w:rsid w:val="00F0246B"/>
    <w:rsid w:val="00F0369B"/>
    <w:rsid w:val="00F0423F"/>
    <w:rsid w:val="00F21B08"/>
    <w:rsid w:val="00F24C55"/>
    <w:rsid w:val="00F32F72"/>
    <w:rsid w:val="00F33189"/>
    <w:rsid w:val="00F34AFB"/>
    <w:rsid w:val="00F47E3C"/>
    <w:rsid w:val="00F54218"/>
    <w:rsid w:val="00F54935"/>
    <w:rsid w:val="00F56EDB"/>
    <w:rsid w:val="00F6560B"/>
    <w:rsid w:val="00F774CE"/>
    <w:rsid w:val="00F90D99"/>
    <w:rsid w:val="00F937EC"/>
    <w:rsid w:val="00FB4B22"/>
    <w:rsid w:val="00FD2C05"/>
    <w:rsid w:val="00FD39CB"/>
    <w:rsid w:val="00FF6A1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9458">
      <o:colormenu v:ext="edit" fillcolor="none [4]" strokecolor="none [1]" shadowcolor="none [2]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semiHidden="0" w:uiPriority="9" w:unhideWhenUsed="0" w:qFormat="1"/>
    <w:lsdException w:name="heading 3" w:semiHidden="0" w:uiPriority="9" w:unhideWhenUsed="0" w:qFormat="1"/>
    <w:lsdException w:name="heading 4" w:semiHidden="0" w:uiPriority="9" w:unhideWhenUsed="0" w:qFormat="1"/>
    <w:lsdException w:name="heading 5" w:uiPriority="9" w:qFormat="1"/>
    <w:lsdException w:name="heading 6" w:semiHidden="0" w:uiPriority="9" w:unhideWhenUsed="0" w:qFormat="1"/>
    <w:lsdException w:name="heading 7" w:uiPriority="9" w:qFormat="1"/>
    <w:lsdException w:name="heading 8" w:uiPriority="9" w:qFormat="1"/>
    <w:lsdException w:name="heading 9" w:semiHidden="0" w:uiPriority="9" w:unhideWhenUsed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semiHidden="0" w:uiPriority="35" w:unhideWhenUsed="0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6694"/>
    <w:pPr>
      <w:suppressAutoHyphens/>
    </w:pPr>
    <w:rPr>
      <w:rFonts w:cs="Calibri"/>
      <w:sz w:val="24"/>
      <w:szCs w:val="24"/>
      <w:lang w:eastAsia="ar-SA"/>
    </w:rPr>
  </w:style>
  <w:style w:type="paragraph" w:styleId="Heading1">
    <w:name w:val="heading 1"/>
    <w:basedOn w:val="Normal"/>
    <w:next w:val="Normal"/>
    <w:link w:val="Heading1Char"/>
    <w:qFormat/>
    <w:rsid w:val="00EF7352"/>
    <w:pPr>
      <w:keepNext/>
      <w:numPr>
        <w:numId w:val="28"/>
      </w:numPr>
      <w:suppressAutoHyphens w:val="0"/>
      <w:autoSpaceDE w:val="0"/>
      <w:autoSpaceDN w:val="0"/>
      <w:spacing w:line="480" w:lineRule="auto"/>
      <w:jc w:val="both"/>
      <w:outlineLvl w:val="0"/>
    </w:pPr>
    <w:rPr>
      <w:rFonts w:ascii="Verdana" w:hAnsi="Verdana" w:cs="Verdana"/>
      <w:b/>
      <w:bCs/>
      <w:sz w:val="20"/>
      <w:szCs w:val="20"/>
      <w:lang w:eastAsia="en-US"/>
    </w:rPr>
  </w:style>
  <w:style w:type="paragraph" w:styleId="Heading2">
    <w:name w:val="heading 2"/>
    <w:basedOn w:val="Normal"/>
    <w:next w:val="Normal"/>
    <w:link w:val="Heading2Char"/>
    <w:qFormat/>
    <w:rsid w:val="00EF7352"/>
    <w:pPr>
      <w:keepNext/>
      <w:numPr>
        <w:ilvl w:val="1"/>
        <w:numId w:val="28"/>
      </w:numPr>
      <w:tabs>
        <w:tab w:val="left" w:pos="0"/>
      </w:tabs>
      <w:autoSpaceDE w:val="0"/>
      <w:autoSpaceDN w:val="0"/>
      <w:spacing w:line="360" w:lineRule="auto"/>
      <w:jc w:val="both"/>
      <w:outlineLvl w:val="1"/>
    </w:pPr>
    <w:rPr>
      <w:rFonts w:ascii="Verdana" w:hAnsi="Verdana" w:cs="Verdana"/>
      <w:b/>
      <w:bCs/>
      <w:color w:val="000000"/>
      <w:sz w:val="20"/>
      <w:szCs w:val="20"/>
      <w:lang w:eastAsia="en-US"/>
    </w:rPr>
  </w:style>
  <w:style w:type="paragraph" w:styleId="Heading3">
    <w:name w:val="heading 3"/>
    <w:basedOn w:val="Normal"/>
    <w:next w:val="Normal"/>
    <w:link w:val="Heading3Char"/>
    <w:qFormat/>
    <w:rsid w:val="00EF7352"/>
    <w:pPr>
      <w:keepNext/>
      <w:numPr>
        <w:ilvl w:val="2"/>
        <w:numId w:val="28"/>
      </w:numPr>
      <w:suppressAutoHyphens w:val="0"/>
      <w:autoSpaceDE w:val="0"/>
      <w:autoSpaceDN w:val="0"/>
      <w:spacing w:line="480" w:lineRule="auto"/>
      <w:outlineLvl w:val="2"/>
    </w:pPr>
    <w:rPr>
      <w:rFonts w:ascii="Verdana" w:hAnsi="Verdana" w:cs="Verdana"/>
      <w:b/>
      <w:bCs/>
      <w:sz w:val="20"/>
      <w:szCs w:val="20"/>
      <w:lang w:eastAsia="en-US"/>
    </w:rPr>
  </w:style>
  <w:style w:type="paragraph" w:styleId="Heading4">
    <w:name w:val="heading 4"/>
    <w:basedOn w:val="Normal"/>
    <w:next w:val="Normal"/>
    <w:link w:val="Heading4Char"/>
    <w:qFormat/>
    <w:rsid w:val="00EF7352"/>
    <w:pPr>
      <w:keepNext/>
      <w:numPr>
        <w:ilvl w:val="3"/>
        <w:numId w:val="28"/>
      </w:numPr>
      <w:suppressAutoHyphens w:val="0"/>
      <w:autoSpaceDE w:val="0"/>
      <w:autoSpaceDN w:val="0"/>
      <w:outlineLvl w:val="3"/>
    </w:pPr>
    <w:rPr>
      <w:rFonts w:ascii="Verdana" w:hAnsi="Verdana" w:cs="Verdana"/>
      <w:b/>
      <w:bCs/>
      <w:color w:val="000000"/>
      <w:sz w:val="20"/>
      <w:szCs w:val="20"/>
      <w:lang w:eastAsia="en-US"/>
    </w:rPr>
  </w:style>
  <w:style w:type="paragraph" w:styleId="Heading6">
    <w:name w:val="heading 6"/>
    <w:basedOn w:val="Normal"/>
    <w:next w:val="Normal"/>
    <w:link w:val="Heading6Char"/>
    <w:qFormat/>
    <w:rsid w:val="00EF7352"/>
    <w:pPr>
      <w:keepNext/>
      <w:numPr>
        <w:ilvl w:val="5"/>
        <w:numId w:val="28"/>
      </w:numPr>
      <w:suppressAutoHyphens w:val="0"/>
      <w:autoSpaceDE w:val="0"/>
      <w:autoSpaceDN w:val="0"/>
      <w:outlineLvl w:val="5"/>
    </w:pPr>
    <w:rPr>
      <w:rFonts w:cs="Times New Roman"/>
      <w:i/>
      <w:iCs/>
      <w:sz w:val="20"/>
      <w:szCs w:val="20"/>
      <w:lang w:eastAsia="en-US"/>
    </w:rPr>
  </w:style>
  <w:style w:type="paragraph" w:styleId="Heading9">
    <w:name w:val="heading 9"/>
    <w:basedOn w:val="Normal"/>
    <w:next w:val="Normal"/>
    <w:link w:val="Heading9Char"/>
    <w:qFormat/>
    <w:rsid w:val="00EF7352"/>
    <w:pPr>
      <w:keepNext/>
      <w:numPr>
        <w:ilvl w:val="8"/>
        <w:numId w:val="28"/>
      </w:numPr>
      <w:suppressAutoHyphens w:val="0"/>
      <w:autoSpaceDE w:val="0"/>
      <w:autoSpaceDN w:val="0"/>
      <w:outlineLvl w:val="8"/>
    </w:pPr>
    <w:rPr>
      <w:rFonts w:cs="Times New Roman"/>
      <w:b/>
      <w:bCs/>
      <w:i/>
      <w:iCs/>
      <w:sz w:val="22"/>
      <w:szCs w:val="22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WW8Num1z0">
    <w:name w:val="WW8Num1z0"/>
    <w:rsid w:val="00156694"/>
    <w:rPr>
      <w:rFonts w:ascii="Wingdings" w:hAnsi="Wingdings" w:cs="Symbol"/>
    </w:rPr>
  </w:style>
  <w:style w:type="character" w:customStyle="1" w:styleId="WW8Num2z0">
    <w:name w:val="WW8Num2z0"/>
    <w:rsid w:val="00156694"/>
    <w:rPr>
      <w:rFonts w:ascii="Times New Roman" w:eastAsia="Calibri" w:hAnsi="Times New Roman" w:cs="Times New Roman"/>
    </w:rPr>
  </w:style>
  <w:style w:type="character" w:customStyle="1" w:styleId="WW8Num3z0">
    <w:name w:val="WW8Num3z0"/>
    <w:rsid w:val="00156694"/>
    <w:rPr>
      <w:rFonts w:ascii="Wingdings" w:hAnsi="Wingdings"/>
    </w:rPr>
  </w:style>
  <w:style w:type="character" w:customStyle="1" w:styleId="WW8Num4z0">
    <w:name w:val="WW8Num4z0"/>
    <w:rsid w:val="00156694"/>
    <w:rPr>
      <w:rFonts w:ascii="Wingdings" w:hAnsi="Wingdings"/>
    </w:rPr>
  </w:style>
  <w:style w:type="character" w:customStyle="1" w:styleId="WW8Num5z0">
    <w:name w:val="WW8Num5z0"/>
    <w:rsid w:val="00156694"/>
    <w:rPr>
      <w:rFonts w:ascii="Wingdings" w:hAnsi="Wingdings"/>
    </w:rPr>
  </w:style>
  <w:style w:type="character" w:customStyle="1" w:styleId="WW8Num6z0">
    <w:name w:val="WW8Num6z0"/>
    <w:rsid w:val="00156694"/>
    <w:rPr>
      <w:rFonts w:ascii="Wingdings" w:hAnsi="Wingdings"/>
    </w:rPr>
  </w:style>
  <w:style w:type="character" w:customStyle="1" w:styleId="WW8Num7z0">
    <w:name w:val="WW8Num7z0"/>
    <w:rsid w:val="00156694"/>
    <w:rPr>
      <w:rFonts w:ascii="Wingdings" w:hAnsi="Wingdings"/>
    </w:rPr>
  </w:style>
  <w:style w:type="character" w:customStyle="1" w:styleId="WW8Num8z0">
    <w:name w:val="WW8Num8z0"/>
    <w:rsid w:val="00156694"/>
    <w:rPr>
      <w:rFonts w:ascii="Wingdings" w:hAnsi="Wingdings"/>
    </w:rPr>
  </w:style>
  <w:style w:type="character" w:customStyle="1" w:styleId="Absatz-Standardschriftart">
    <w:name w:val="Absatz-Standardschriftart"/>
    <w:rsid w:val="00156694"/>
  </w:style>
  <w:style w:type="character" w:customStyle="1" w:styleId="WW-Absatz-Standardschriftart">
    <w:name w:val="WW-Absatz-Standardschriftart"/>
    <w:rsid w:val="00156694"/>
  </w:style>
  <w:style w:type="character" w:customStyle="1" w:styleId="WW-Absatz-Standardschriftart1">
    <w:name w:val="WW-Absatz-Standardschriftart1"/>
    <w:rsid w:val="00156694"/>
  </w:style>
  <w:style w:type="character" w:customStyle="1" w:styleId="WW-Absatz-Standardschriftart11">
    <w:name w:val="WW-Absatz-Standardschriftart11"/>
    <w:rsid w:val="00156694"/>
  </w:style>
  <w:style w:type="character" w:customStyle="1" w:styleId="DefaultParagraphFont1">
    <w:name w:val="Default Paragraph Font1"/>
    <w:rsid w:val="00156694"/>
  </w:style>
  <w:style w:type="character" w:customStyle="1" w:styleId="WW8Num1z1">
    <w:name w:val="WW8Num1z1"/>
    <w:rsid w:val="00156694"/>
    <w:rPr>
      <w:rFonts w:ascii="Courier New" w:hAnsi="Courier New" w:cs="Courier New"/>
    </w:rPr>
  </w:style>
  <w:style w:type="character" w:customStyle="1" w:styleId="WW8Num1z3">
    <w:name w:val="WW8Num1z3"/>
    <w:rsid w:val="00156694"/>
    <w:rPr>
      <w:rFonts w:ascii="Symbol" w:hAnsi="Symbol"/>
    </w:rPr>
  </w:style>
  <w:style w:type="character" w:customStyle="1" w:styleId="WW8Num2z1">
    <w:name w:val="WW8Num2z1"/>
    <w:rsid w:val="00156694"/>
    <w:rPr>
      <w:rFonts w:ascii="Courier New" w:hAnsi="Courier New" w:cs="Courier New"/>
    </w:rPr>
  </w:style>
  <w:style w:type="character" w:customStyle="1" w:styleId="WW8Num2z2">
    <w:name w:val="WW8Num2z2"/>
    <w:rsid w:val="00156694"/>
    <w:rPr>
      <w:rFonts w:ascii="Wingdings" w:hAnsi="Wingdings"/>
    </w:rPr>
  </w:style>
  <w:style w:type="character" w:customStyle="1" w:styleId="WW8Num2z3">
    <w:name w:val="WW8Num2z3"/>
    <w:rsid w:val="00156694"/>
    <w:rPr>
      <w:rFonts w:ascii="Symbol" w:hAnsi="Symbol"/>
    </w:rPr>
  </w:style>
  <w:style w:type="character" w:customStyle="1" w:styleId="WW8Num3z1">
    <w:name w:val="WW8Num3z1"/>
    <w:rsid w:val="00156694"/>
    <w:rPr>
      <w:rFonts w:ascii="Courier New" w:hAnsi="Courier New" w:cs="Courier New"/>
    </w:rPr>
  </w:style>
  <w:style w:type="character" w:customStyle="1" w:styleId="WW8Num3z3">
    <w:name w:val="WW8Num3z3"/>
    <w:rsid w:val="00156694"/>
    <w:rPr>
      <w:rFonts w:ascii="Symbol" w:hAnsi="Symbol"/>
    </w:rPr>
  </w:style>
  <w:style w:type="character" w:customStyle="1" w:styleId="WW8Num4z1">
    <w:name w:val="WW8Num4z1"/>
    <w:rsid w:val="00156694"/>
    <w:rPr>
      <w:rFonts w:ascii="Courier New" w:hAnsi="Courier New" w:cs="Courier New"/>
    </w:rPr>
  </w:style>
  <w:style w:type="character" w:customStyle="1" w:styleId="WW8Num4z3">
    <w:name w:val="WW8Num4z3"/>
    <w:rsid w:val="00156694"/>
    <w:rPr>
      <w:rFonts w:ascii="Symbol" w:hAnsi="Symbol"/>
    </w:rPr>
  </w:style>
  <w:style w:type="character" w:customStyle="1" w:styleId="WW8Num5z1">
    <w:name w:val="WW8Num5z1"/>
    <w:rsid w:val="00156694"/>
    <w:rPr>
      <w:rFonts w:ascii="Courier New" w:hAnsi="Courier New" w:cs="Courier New"/>
    </w:rPr>
  </w:style>
  <w:style w:type="character" w:customStyle="1" w:styleId="WW8Num5z3">
    <w:name w:val="WW8Num5z3"/>
    <w:rsid w:val="00156694"/>
    <w:rPr>
      <w:rFonts w:ascii="Symbol" w:hAnsi="Symbol"/>
    </w:rPr>
  </w:style>
  <w:style w:type="character" w:customStyle="1" w:styleId="WW8Num6z1">
    <w:name w:val="WW8Num6z1"/>
    <w:rsid w:val="00156694"/>
    <w:rPr>
      <w:rFonts w:ascii="Courier New" w:hAnsi="Courier New" w:cs="Courier New"/>
    </w:rPr>
  </w:style>
  <w:style w:type="character" w:customStyle="1" w:styleId="WW8Num6z3">
    <w:name w:val="WW8Num6z3"/>
    <w:rsid w:val="00156694"/>
    <w:rPr>
      <w:rFonts w:ascii="Symbol" w:hAnsi="Symbol"/>
    </w:rPr>
  </w:style>
  <w:style w:type="character" w:customStyle="1" w:styleId="WW8Num7z1">
    <w:name w:val="WW8Num7z1"/>
    <w:rsid w:val="00156694"/>
    <w:rPr>
      <w:rFonts w:ascii="Courier New" w:hAnsi="Courier New" w:cs="Courier New"/>
    </w:rPr>
  </w:style>
  <w:style w:type="character" w:customStyle="1" w:styleId="WW8Num7z3">
    <w:name w:val="WW8Num7z3"/>
    <w:rsid w:val="00156694"/>
    <w:rPr>
      <w:rFonts w:ascii="Symbol" w:hAnsi="Symbol"/>
    </w:rPr>
  </w:style>
  <w:style w:type="character" w:customStyle="1" w:styleId="WW8Num8z1">
    <w:name w:val="WW8Num8z1"/>
    <w:rsid w:val="00156694"/>
    <w:rPr>
      <w:rFonts w:ascii="Courier New" w:hAnsi="Courier New" w:cs="Courier New"/>
    </w:rPr>
  </w:style>
  <w:style w:type="character" w:customStyle="1" w:styleId="WW8Num8z3">
    <w:name w:val="WW8Num8z3"/>
    <w:rsid w:val="00156694"/>
    <w:rPr>
      <w:rFonts w:ascii="Symbol" w:hAnsi="Symbol"/>
    </w:rPr>
  </w:style>
  <w:style w:type="character" w:customStyle="1" w:styleId="WW8Num9z0">
    <w:name w:val="WW8Num9z0"/>
    <w:rsid w:val="00156694"/>
    <w:rPr>
      <w:rFonts w:ascii="Wingdings" w:hAnsi="Wingdings"/>
    </w:rPr>
  </w:style>
  <w:style w:type="character" w:customStyle="1" w:styleId="WW8Num9z1">
    <w:name w:val="WW8Num9z1"/>
    <w:rsid w:val="00156694"/>
    <w:rPr>
      <w:rFonts w:ascii="Courier New" w:hAnsi="Courier New" w:cs="Courier New"/>
    </w:rPr>
  </w:style>
  <w:style w:type="character" w:customStyle="1" w:styleId="WW8Num9z3">
    <w:name w:val="WW8Num9z3"/>
    <w:rsid w:val="00156694"/>
    <w:rPr>
      <w:rFonts w:ascii="Symbol" w:hAnsi="Symbol"/>
    </w:rPr>
  </w:style>
  <w:style w:type="character" w:customStyle="1" w:styleId="WW-DefaultParagraphFont">
    <w:name w:val="WW-Default Paragraph Font"/>
    <w:rsid w:val="00156694"/>
  </w:style>
  <w:style w:type="character" w:styleId="Hyperlink">
    <w:name w:val="Hyperlink"/>
    <w:basedOn w:val="WW-DefaultParagraphFont"/>
    <w:semiHidden/>
    <w:rsid w:val="00156694"/>
    <w:rPr>
      <w:color w:val="0000FF"/>
      <w:u w:val="single"/>
    </w:rPr>
  </w:style>
  <w:style w:type="character" w:styleId="FollowedHyperlink">
    <w:name w:val="FollowedHyperlink"/>
    <w:basedOn w:val="WW-DefaultParagraphFont"/>
    <w:semiHidden/>
    <w:rsid w:val="00156694"/>
    <w:rPr>
      <w:color w:val="800080"/>
      <w:u w:val="single"/>
    </w:rPr>
  </w:style>
  <w:style w:type="paragraph" w:customStyle="1" w:styleId="Heading">
    <w:name w:val="Heading"/>
    <w:basedOn w:val="Normal"/>
    <w:next w:val="BodyText"/>
    <w:rsid w:val="00156694"/>
    <w:pPr>
      <w:keepNext/>
      <w:spacing w:before="240" w:after="120"/>
    </w:pPr>
    <w:rPr>
      <w:rFonts w:ascii="Arial" w:eastAsia="Arial Unicode MS" w:hAnsi="Arial" w:cs="Tahoma"/>
      <w:sz w:val="28"/>
      <w:szCs w:val="28"/>
    </w:rPr>
  </w:style>
  <w:style w:type="paragraph" w:styleId="BodyText">
    <w:name w:val="Body Text"/>
    <w:basedOn w:val="Normal"/>
    <w:semiHidden/>
    <w:rsid w:val="00156694"/>
    <w:pPr>
      <w:spacing w:after="120"/>
    </w:pPr>
  </w:style>
  <w:style w:type="paragraph" w:styleId="List">
    <w:name w:val="List"/>
    <w:basedOn w:val="BodyText"/>
    <w:semiHidden/>
    <w:rsid w:val="00156694"/>
    <w:rPr>
      <w:rFonts w:cs="Tahoma"/>
    </w:rPr>
  </w:style>
  <w:style w:type="paragraph" w:styleId="Caption">
    <w:name w:val="caption"/>
    <w:basedOn w:val="Normal"/>
    <w:qFormat/>
    <w:rsid w:val="00156694"/>
    <w:pPr>
      <w:suppressLineNumbers/>
      <w:spacing w:before="120" w:after="120"/>
    </w:pPr>
    <w:rPr>
      <w:rFonts w:cs="Tahoma"/>
      <w:i/>
      <w:iCs/>
    </w:rPr>
  </w:style>
  <w:style w:type="paragraph" w:customStyle="1" w:styleId="Index">
    <w:name w:val="Index"/>
    <w:basedOn w:val="Normal"/>
    <w:rsid w:val="00156694"/>
    <w:pPr>
      <w:suppressLineNumbers/>
    </w:pPr>
    <w:rPr>
      <w:rFonts w:cs="Tahoma"/>
    </w:rPr>
  </w:style>
  <w:style w:type="paragraph" w:styleId="NoSpacing">
    <w:name w:val="No Spacing"/>
    <w:qFormat/>
    <w:rsid w:val="00156694"/>
    <w:pPr>
      <w:suppressAutoHyphens/>
    </w:pPr>
    <w:rPr>
      <w:rFonts w:ascii="Calibri" w:eastAsia="Calibri" w:hAnsi="Calibri" w:cs="Calibri"/>
      <w:sz w:val="22"/>
      <w:szCs w:val="22"/>
      <w:lang w:eastAsia="ar-SA"/>
    </w:rPr>
  </w:style>
  <w:style w:type="paragraph" w:styleId="ListParagraph">
    <w:name w:val="List Paragraph"/>
    <w:basedOn w:val="Normal"/>
    <w:qFormat/>
    <w:rsid w:val="00156694"/>
    <w:pPr>
      <w:ind w:left="720"/>
    </w:pPr>
  </w:style>
  <w:style w:type="paragraph" w:customStyle="1" w:styleId="TableContents">
    <w:name w:val="Table Contents"/>
    <w:basedOn w:val="Normal"/>
    <w:rsid w:val="00156694"/>
    <w:pPr>
      <w:suppressLineNumbers/>
    </w:pPr>
  </w:style>
  <w:style w:type="paragraph" w:customStyle="1" w:styleId="TableHeading">
    <w:name w:val="Table Heading"/>
    <w:basedOn w:val="TableContents"/>
    <w:rsid w:val="00156694"/>
    <w:pPr>
      <w:jc w:val="center"/>
    </w:pPr>
    <w:rPr>
      <w:b/>
      <w:bCs/>
    </w:rPr>
  </w:style>
  <w:style w:type="paragraph" w:customStyle="1" w:styleId="Framecontents">
    <w:name w:val="Frame contents"/>
    <w:basedOn w:val="BodyText"/>
    <w:rsid w:val="00156694"/>
  </w:style>
  <w:style w:type="paragraph" w:styleId="BodyTextIndent">
    <w:name w:val="Body Text Indent"/>
    <w:basedOn w:val="Normal"/>
    <w:link w:val="BodyTextIndentChar"/>
    <w:unhideWhenUsed/>
    <w:rsid w:val="00F32F72"/>
    <w:pPr>
      <w:spacing w:after="120"/>
      <w:ind w:left="360"/>
    </w:pPr>
  </w:style>
  <w:style w:type="character" w:customStyle="1" w:styleId="BodyTextIndentChar">
    <w:name w:val="Body Text Indent Char"/>
    <w:basedOn w:val="DefaultParagraphFont"/>
    <w:link w:val="BodyTextIndent"/>
    <w:rsid w:val="00F32F72"/>
    <w:rPr>
      <w:rFonts w:cs="Calibri"/>
      <w:sz w:val="24"/>
      <w:szCs w:val="24"/>
      <w:lang w:eastAsia="ar-SA"/>
    </w:rPr>
  </w:style>
  <w:style w:type="paragraph" w:customStyle="1" w:styleId="Tit">
    <w:name w:val="Tit"/>
    <w:basedOn w:val="Normal"/>
    <w:rsid w:val="00F32F72"/>
    <w:pPr>
      <w:pBdr>
        <w:bottom w:val="single" w:sz="6" w:space="2" w:color="auto"/>
      </w:pBdr>
      <w:shd w:val="pct5" w:color="auto" w:fill="auto"/>
      <w:suppressAutoHyphens w:val="0"/>
      <w:autoSpaceDE w:val="0"/>
      <w:autoSpaceDN w:val="0"/>
      <w:spacing w:after="120"/>
      <w:ind w:left="851" w:hanging="851"/>
    </w:pPr>
    <w:rPr>
      <w:rFonts w:cs="Times New Roman"/>
      <w:b/>
      <w:bCs/>
      <w:lang w:eastAsia="en-US"/>
    </w:rPr>
  </w:style>
  <w:style w:type="paragraph" w:customStyle="1" w:styleId="Achievement">
    <w:name w:val="Achievement"/>
    <w:basedOn w:val="BodyText"/>
    <w:autoRedefine/>
    <w:rsid w:val="00F32F72"/>
    <w:pPr>
      <w:suppressAutoHyphens w:val="0"/>
      <w:spacing w:after="60" w:line="220" w:lineRule="atLeast"/>
      <w:ind w:left="360" w:right="245"/>
    </w:pPr>
    <w:rPr>
      <w:rFonts w:ascii="Verdana" w:hAnsi="Verdana" w:cs="Verdana"/>
      <w:color w:val="000000"/>
      <w:sz w:val="20"/>
      <w:szCs w:val="20"/>
      <w:lang w:eastAsia="en-US"/>
    </w:rPr>
  </w:style>
  <w:style w:type="character" w:customStyle="1" w:styleId="Heading1Char">
    <w:name w:val="Heading 1 Char"/>
    <w:basedOn w:val="DefaultParagraphFont"/>
    <w:link w:val="Heading1"/>
    <w:rsid w:val="00EF7352"/>
    <w:rPr>
      <w:rFonts w:ascii="Verdana" w:hAnsi="Verdana" w:cs="Verdana"/>
      <w:b/>
      <w:bCs/>
    </w:rPr>
  </w:style>
  <w:style w:type="character" w:customStyle="1" w:styleId="Heading2Char">
    <w:name w:val="Heading 2 Char"/>
    <w:basedOn w:val="DefaultParagraphFont"/>
    <w:link w:val="Heading2"/>
    <w:rsid w:val="00EF7352"/>
    <w:rPr>
      <w:rFonts w:ascii="Verdana" w:hAnsi="Verdana" w:cs="Verdana"/>
      <w:b/>
      <w:bCs/>
      <w:color w:val="000000"/>
    </w:rPr>
  </w:style>
  <w:style w:type="character" w:customStyle="1" w:styleId="Heading3Char">
    <w:name w:val="Heading 3 Char"/>
    <w:basedOn w:val="DefaultParagraphFont"/>
    <w:link w:val="Heading3"/>
    <w:rsid w:val="00EF7352"/>
    <w:rPr>
      <w:rFonts w:ascii="Verdana" w:hAnsi="Verdana" w:cs="Verdana"/>
      <w:b/>
      <w:bCs/>
    </w:rPr>
  </w:style>
  <w:style w:type="character" w:customStyle="1" w:styleId="Heading4Char">
    <w:name w:val="Heading 4 Char"/>
    <w:basedOn w:val="DefaultParagraphFont"/>
    <w:link w:val="Heading4"/>
    <w:rsid w:val="00EF7352"/>
    <w:rPr>
      <w:rFonts w:ascii="Verdana" w:hAnsi="Verdana" w:cs="Verdana"/>
      <w:b/>
      <w:bCs/>
      <w:color w:val="000000"/>
    </w:rPr>
  </w:style>
  <w:style w:type="character" w:customStyle="1" w:styleId="Heading6Char">
    <w:name w:val="Heading 6 Char"/>
    <w:basedOn w:val="DefaultParagraphFont"/>
    <w:link w:val="Heading6"/>
    <w:rsid w:val="00EF7352"/>
    <w:rPr>
      <w:i/>
      <w:iCs/>
    </w:rPr>
  </w:style>
  <w:style w:type="character" w:customStyle="1" w:styleId="Heading9Char">
    <w:name w:val="Heading 9 Char"/>
    <w:basedOn w:val="DefaultParagraphFont"/>
    <w:link w:val="Heading9"/>
    <w:rsid w:val="00EF7352"/>
    <w:rPr>
      <w:b/>
      <w:bCs/>
      <w:i/>
      <w:iCs/>
      <w:sz w:val="22"/>
      <w:szCs w:val="22"/>
    </w:rPr>
  </w:style>
  <w:style w:type="paragraph" w:styleId="Header">
    <w:name w:val="header"/>
    <w:aliases w:val=" Char"/>
    <w:basedOn w:val="Normal"/>
    <w:link w:val="HeaderChar"/>
    <w:semiHidden/>
    <w:rsid w:val="00EF7352"/>
    <w:pPr>
      <w:tabs>
        <w:tab w:val="center" w:pos="4320"/>
        <w:tab w:val="right" w:pos="8640"/>
      </w:tabs>
      <w:suppressAutoHyphens w:val="0"/>
      <w:autoSpaceDE w:val="0"/>
      <w:autoSpaceDN w:val="0"/>
    </w:pPr>
    <w:rPr>
      <w:rFonts w:cs="Times New Roman"/>
      <w:sz w:val="20"/>
      <w:szCs w:val="20"/>
      <w:lang w:eastAsia="en-US"/>
    </w:rPr>
  </w:style>
  <w:style w:type="character" w:customStyle="1" w:styleId="HeaderChar">
    <w:name w:val="Header Char"/>
    <w:aliases w:val=" Char Char"/>
    <w:basedOn w:val="DefaultParagraphFont"/>
    <w:link w:val="Header"/>
    <w:semiHidden/>
    <w:rsid w:val="00EF7352"/>
  </w:style>
  <w:style w:type="paragraph" w:styleId="Title">
    <w:name w:val="Title"/>
    <w:basedOn w:val="Normal"/>
    <w:link w:val="TitleChar"/>
    <w:qFormat/>
    <w:rsid w:val="00674220"/>
    <w:pPr>
      <w:suppressAutoHyphens w:val="0"/>
      <w:ind w:right="1080"/>
      <w:jc w:val="center"/>
    </w:pPr>
    <w:rPr>
      <w:rFonts w:cs="Times New Roman"/>
      <w:b/>
      <w:bCs/>
      <w:lang w:eastAsia="en-US"/>
    </w:rPr>
  </w:style>
  <w:style w:type="character" w:customStyle="1" w:styleId="TitleChar">
    <w:name w:val="Title Char"/>
    <w:basedOn w:val="DefaultParagraphFont"/>
    <w:link w:val="Title"/>
    <w:rsid w:val="00674220"/>
    <w:rPr>
      <w:b/>
      <w:bCs/>
      <w:sz w:val="24"/>
      <w:szCs w:val="24"/>
    </w:rPr>
  </w:style>
  <w:style w:type="paragraph" w:styleId="Footer">
    <w:name w:val="footer"/>
    <w:basedOn w:val="Normal"/>
    <w:link w:val="FooterChar"/>
    <w:uiPriority w:val="99"/>
    <w:semiHidden/>
    <w:unhideWhenUsed/>
    <w:rsid w:val="0067422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674220"/>
    <w:rPr>
      <w:rFonts w:cs="Calibri"/>
      <w:sz w:val="24"/>
      <w:szCs w:val="24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hyperlink" Target="mailto:surendragoud2009@gmail.com" TargetMode="Externa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371</Words>
  <Characters>2118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ANKITA SHAH</vt:lpstr>
    </vt:vector>
  </TitlesOfParts>
  <Company/>
  <LinksUpToDate>false</LinksUpToDate>
  <CharactersWithSpaces>2485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ANKITA SHAH</dc:title>
  <dc:subject>Software</dc:subject>
  <dc:creator>ANKITA SHAH</dc:creator>
  <cp:keywords>C, C++, C#, JAVA</cp:keywords>
  <cp:lastModifiedBy>SHASHI</cp:lastModifiedBy>
  <cp:revision>3</cp:revision>
  <cp:lastPrinted>2009-12-21T17:50:00Z</cp:lastPrinted>
  <dcterms:created xsi:type="dcterms:W3CDTF">2012-01-17T04:56:00Z</dcterms:created>
  <dcterms:modified xsi:type="dcterms:W3CDTF">2012-03-03T10:47:00Z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elephone Number">
    <vt:lpwstr>+91 9981960298</vt:lpwstr>
  </property>
</Properties>
</file>